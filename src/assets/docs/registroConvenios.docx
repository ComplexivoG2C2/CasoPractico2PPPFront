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F15D" w14:textId="77777777" w:rsidR="00694F82" w:rsidRPr="00032134" w:rsidRDefault="00694F82" w:rsidP="00694F82">
      <w:pPr>
        <w:jc w:val="center"/>
        <w:rPr>
          <w:lang w:val="es-EC"/>
        </w:rPr>
      </w:pPr>
      <w:r>
        <w:rPr>
          <w:rFonts w:ascii="Times New Roman" w:hAnsi="Times New Roman" w:cs="Times New Roman"/>
          <w:b/>
          <w:sz w:val="18"/>
          <w:szCs w:val="22"/>
          <w:lang w:val="es-ES_tradnl"/>
        </w:rPr>
        <w:t>SUBSECRETARÍA DE FORMACIÓN TÉCNICA Y TECNOLÓGICA</w:t>
      </w:r>
    </w:p>
    <w:tbl>
      <w:tblPr>
        <w:tblW w:w="9508" w:type="dxa"/>
        <w:tblInd w:w="-152" w:type="dxa"/>
        <w:tblLayout w:type="fixed"/>
        <w:tblLook w:val="0000" w:firstRow="0" w:lastRow="0" w:firstColumn="0" w:lastColumn="0" w:noHBand="0" w:noVBand="0"/>
      </w:tblPr>
      <w:tblGrid>
        <w:gridCol w:w="2108"/>
        <w:gridCol w:w="13"/>
        <w:gridCol w:w="1265"/>
        <w:gridCol w:w="128"/>
        <w:gridCol w:w="852"/>
        <w:gridCol w:w="1840"/>
        <w:gridCol w:w="570"/>
        <w:gridCol w:w="876"/>
        <w:gridCol w:w="1856"/>
      </w:tblGrid>
      <w:tr w:rsidR="00694F82" w14:paraId="3ED096CA" w14:textId="77777777" w:rsidTr="00061059">
        <w:trPr>
          <w:trHeight w:val="414"/>
        </w:trPr>
        <w:tc>
          <w:tcPr>
            <w:tcW w:w="9508"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8E042B2" w14:textId="77777777" w:rsidR="00694F82" w:rsidRPr="00032134" w:rsidRDefault="00694F82" w:rsidP="00061059">
            <w:pPr>
              <w:jc w:val="center"/>
              <w:rPr>
                <w:lang w:val="es-EC"/>
              </w:rPr>
            </w:pPr>
            <w:r>
              <w:rPr>
                <w:rFonts w:ascii="Times New Roman" w:hAnsi="Times New Roman" w:cs="Times New Roman"/>
                <w:b/>
                <w:sz w:val="20"/>
                <w:szCs w:val="20"/>
                <w:lang w:val="es-ES"/>
              </w:rPr>
              <w:t>INFORME TÉCNICO - ACADÉMICO DE VIABILIDAD</w:t>
            </w:r>
          </w:p>
          <w:p w14:paraId="1E6B6C33" w14:textId="77777777" w:rsidR="00694F82" w:rsidRPr="00032134" w:rsidRDefault="00694F82" w:rsidP="00061059">
            <w:pPr>
              <w:jc w:val="center"/>
              <w:rPr>
                <w:lang w:val="es-EC"/>
              </w:rPr>
            </w:pPr>
            <w:r>
              <w:rPr>
                <w:rFonts w:ascii="Times New Roman" w:hAnsi="Times New Roman" w:cs="Times New Roman"/>
                <w:b/>
                <w:sz w:val="20"/>
                <w:szCs w:val="20"/>
                <w:lang w:val="es-ES"/>
              </w:rPr>
              <w:t>PARA LA FIRMA DE CONVENIO DE PRACTICAS PRE PROFESIONALES</w:t>
            </w:r>
          </w:p>
          <w:p w14:paraId="1A22A996" w14:textId="77777777" w:rsidR="00694F82" w:rsidRDefault="00694F82" w:rsidP="00061059">
            <w:pPr>
              <w:jc w:val="both"/>
              <w:rPr>
                <w:rFonts w:ascii="Times New Roman" w:hAnsi="Times New Roman" w:cs="Times New Roman"/>
                <w:b/>
                <w:sz w:val="20"/>
                <w:szCs w:val="20"/>
                <w:lang w:val="es-ES"/>
              </w:rPr>
            </w:pPr>
          </w:p>
        </w:tc>
      </w:tr>
      <w:tr w:rsidR="00694F82" w14:paraId="1B282205"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95B3D7"/>
          </w:tcPr>
          <w:p w14:paraId="63359F2B" w14:textId="77777777" w:rsidR="00694F82" w:rsidRDefault="00694F82" w:rsidP="00061059">
            <w:pPr>
              <w:jc w:val="both"/>
            </w:pPr>
            <w:r>
              <w:rPr>
                <w:rFonts w:ascii="Times New Roman" w:hAnsi="Times New Roman" w:cs="Times New Roman"/>
                <w:b/>
                <w:sz w:val="20"/>
                <w:szCs w:val="20"/>
                <w:lang w:val="es-ES"/>
              </w:rPr>
              <w:t>Datos Generales:</w:t>
            </w:r>
          </w:p>
        </w:tc>
      </w:tr>
      <w:tr w:rsidR="00694F82" w:rsidRPr="00032134" w14:paraId="795178F9" w14:textId="77777777" w:rsidTr="00061059">
        <w:tc>
          <w:tcPr>
            <w:tcW w:w="2108" w:type="dxa"/>
            <w:tcBorders>
              <w:top w:val="single" w:sz="4" w:space="0" w:color="000000"/>
              <w:left w:val="single" w:sz="4" w:space="0" w:color="000000"/>
              <w:bottom w:val="single" w:sz="4" w:space="0" w:color="000000"/>
            </w:tcBorders>
            <w:shd w:val="clear" w:color="auto" w:fill="auto"/>
          </w:tcPr>
          <w:p w14:paraId="6DADD4C8" w14:textId="77777777" w:rsidR="00694F82" w:rsidRDefault="00694F82" w:rsidP="00061059">
            <w:pPr>
              <w:jc w:val="both"/>
            </w:pPr>
            <w:r>
              <w:rPr>
                <w:rFonts w:ascii="Times New Roman" w:hAnsi="Times New Roman" w:cs="Times New Roman"/>
                <w:sz w:val="20"/>
                <w:szCs w:val="20"/>
                <w:lang w:val="es-ES"/>
              </w:rPr>
              <w:t xml:space="preserve">No. de Informe </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0C8FAFC" w14:textId="77777777" w:rsidR="00694F82" w:rsidRPr="003F358B" w:rsidRDefault="00694F82" w:rsidP="00061059">
            <w:pPr>
              <w:rPr>
                <w:vertAlign w:val="superscript"/>
              </w:rPr>
            </w:pPr>
            <w:r w:rsidRPr="00032134">
              <w:rPr>
                <w:rFonts w:ascii="Times New Roman" w:hAnsi="Times New Roman" w:cs="Times New Roman"/>
                <w:sz w:val="20"/>
                <w:szCs w:val="20"/>
              </w:rPr>
              <w:t>SIES-ITS-ISTA-{</w:t>
            </w:r>
            <w:proofErr w:type="spellStart"/>
            <w:r w:rsidRPr="00032134">
              <w:rPr>
                <w:rFonts w:ascii="Times New Roman" w:hAnsi="Times New Roman" w:cs="Times New Roman"/>
                <w:sz w:val="20"/>
                <w:szCs w:val="20"/>
              </w:rPr>
              <w:t>codigoInforme</w:t>
            </w:r>
            <w:proofErr w:type="spellEnd"/>
            <w:r w:rsidRPr="00032134">
              <w:rPr>
                <w:rFonts w:ascii="Times New Roman" w:hAnsi="Times New Roman" w:cs="Times New Roman"/>
                <w:sz w:val="20"/>
                <w:szCs w:val="20"/>
              </w:rPr>
              <w:t>}-{</w:t>
            </w:r>
            <w:proofErr w:type="spellStart"/>
            <w:r w:rsidRPr="00032134">
              <w:rPr>
                <w:rFonts w:ascii="Times New Roman" w:hAnsi="Times New Roman" w:cs="Times New Roman"/>
                <w:sz w:val="20"/>
                <w:szCs w:val="20"/>
              </w:rPr>
              <w:t>anioInforme</w:t>
            </w:r>
            <w:proofErr w:type="spellEnd"/>
            <w:r w:rsidRPr="00032134">
              <w:rPr>
                <w:rFonts w:ascii="Times New Roman" w:hAnsi="Times New Roman" w:cs="Times New Roman"/>
                <w:sz w:val="20"/>
                <w:szCs w:val="20"/>
              </w:rPr>
              <w:t>}</w:t>
            </w:r>
          </w:p>
        </w:tc>
      </w:tr>
      <w:tr w:rsidR="00694F82" w14:paraId="6C909A3A" w14:textId="77777777" w:rsidTr="00061059">
        <w:tc>
          <w:tcPr>
            <w:tcW w:w="2108" w:type="dxa"/>
            <w:tcBorders>
              <w:top w:val="single" w:sz="4" w:space="0" w:color="000000"/>
              <w:left w:val="single" w:sz="4" w:space="0" w:color="000000"/>
              <w:bottom w:val="single" w:sz="4" w:space="0" w:color="000000"/>
            </w:tcBorders>
            <w:shd w:val="clear" w:color="auto" w:fill="auto"/>
          </w:tcPr>
          <w:p w14:paraId="459AEA15" w14:textId="77777777" w:rsidR="00694F82" w:rsidRDefault="00694F82" w:rsidP="00061059">
            <w:pPr>
              <w:jc w:val="both"/>
            </w:pPr>
            <w:r>
              <w:rPr>
                <w:rFonts w:ascii="Times New Roman" w:hAnsi="Times New Roman" w:cs="Times New Roman"/>
                <w:sz w:val="20"/>
                <w:szCs w:val="20"/>
                <w:lang w:val="es-ES"/>
              </w:rPr>
              <w:t>Nombre del IST</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3130AC2" w14:textId="77777777" w:rsidR="00694F82" w:rsidRPr="00032134" w:rsidRDefault="00694F82" w:rsidP="00061059">
            <w:pPr>
              <w:snapToGrid w:val="0"/>
              <w:ind w:left="708" w:hanging="708"/>
              <w:rPr>
                <w:lang w:val="es-EC"/>
              </w:rPr>
            </w:pPr>
            <w:r>
              <w:rPr>
                <w:rFonts w:ascii="Times New Roman" w:hAnsi="Times New Roman" w:cs="Times New Roman"/>
                <w:sz w:val="20"/>
                <w:szCs w:val="20"/>
                <w:lang w:val="es-EC"/>
              </w:rPr>
              <w:t>INSTITUTO SUPERIOR TECNOLÓGICO DEL AZUAY</w:t>
            </w:r>
          </w:p>
        </w:tc>
      </w:tr>
      <w:tr w:rsidR="00694F82" w14:paraId="095AFB4C" w14:textId="77777777" w:rsidTr="00061059">
        <w:tc>
          <w:tcPr>
            <w:tcW w:w="2108" w:type="dxa"/>
            <w:tcBorders>
              <w:top w:val="single" w:sz="4" w:space="0" w:color="000000"/>
              <w:left w:val="single" w:sz="4" w:space="0" w:color="000000"/>
              <w:bottom w:val="single" w:sz="4" w:space="0" w:color="000000"/>
            </w:tcBorders>
            <w:shd w:val="clear" w:color="auto" w:fill="auto"/>
          </w:tcPr>
          <w:p w14:paraId="0279968A" w14:textId="77777777" w:rsidR="00694F82" w:rsidRDefault="00694F82" w:rsidP="00061059">
            <w:pPr>
              <w:jc w:val="both"/>
            </w:pPr>
            <w:r>
              <w:rPr>
                <w:rFonts w:ascii="Times New Roman" w:hAnsi="Times New Roman" w:cs="Times New Roman"/>
                <w:sz w:val="20"/>
                <w:szCs w:val="20"/>
                <w:lang w:val="es-ES"/>
              </w:rPr>
              <w:t xml:space="preserve">Fecha: </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0D90DC2A" w14:textId="77777777" w:rsidR="00694F82" w:rsidRDefault="00694F82" w:rsidP="00061059">
            <w:r>
              <w:rPr>
                <w:rFonts w:ascii="Times New Roman" w:hAnsi="Times New Roman" w:cs="Times New Roman"/>
                <w:sz w:val="20"/>
                <w:szCs w:val="20"/>
                <w:lang w:val="es-EC"/>
              </w:rPr>
              <w:t>{</w:t>
            </w:r>
            <w:proofErr w:type="spellStart"/>
            <w:r>
              <w:rPr>
                <w:rFonts w:ascii="Times New Roman" w:hAnsi="Times New Roman" w:cs="Times New Roman"/>
                <w:sz w:val="20"/>
                <w:szCs w:val="20"/>
                <w:lang w:val="es-EC"/>
              </w:rPr>
              <w:t>fechaConvenio</w:t>
            </w:r>
            <w:proofErr w:type="spellEnd"/>
            <w:r>
              <w:rPr>
                <w:rFonts w:ascii="Times New Roman" w:hAnsi="Times New Roman" w:cs="Times New Roman"/>
                <w:sz w:val="20"/>
                <w:szCs w:val="20"/>
                <w:lang w:val="es-EC"/>
              </w:rPr>
              <w:t>}</w:t>
            </w:r>
          </w:p>
        </w:tc>
      </w:tr>
      <w:tr w:rsidR="00694F82" w14:paraId="5203889E"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95B3D7"/>
            <w:vAlign w:val="center"/>
          </w:tcPr>
          <w:p w14:paraId="02675A65" w14:textId="77777777" w:rsidR="00694F82" w:rsidRPr="00032134" w:rsidRDefault="00694F82" w:rsidP="00061059">
            <w:pPr>
              <w:rPr>
                <w:lang w:val="es-EC"/>
              </w:rPr>
            </w:pPr>
            <w:r>
              <w:rPr>
                <w:rFonts w:ascii="Times New Roman" w:hAnsi="Times New Roman" w:cs="Times New Roman"/>
                <w:b/>
                <w:sz w:val="20"/>
                <w:szCs w:val="20"/>
                <w:lang w:val="es-EC"/>
              </w:rPr>
              <w:t>Datos de la Entidad Receptora:</w:t>
            </w:r>
          </w:p>
        </w:tc>
      </w:tr>
      <w:tr w:rsidR="00694F82" w14:paraId="094DD61B" w14:textId="77777777" w:rsidTr="00061059">
        <w:trPr>
          <w:trHeight w:val="248"/>
        </w:trPr>
        <w:tc>
          <w:tcPr>
            <w:tcW w:w="2108" w:type="dxa"/>
            <w:tcBorders>
              <w:top w:val="single" w:sz="4" w:space="0" w:color="000000"/>
              <w:left w:val="single" w:sz="4" w:space="0" w:color="000000"/>
              <w:bottom w:val="single" w:sz="4" w:space="0" w:color="000000"/>
            </w:tcBorders>
            <w:shd w:val="clear" w:color="auto" w:fill="auto"/>
          </w:tcPr>
          <w:p w14:paraId="6C9CEA84" w14:textId="77777777" w:rsidR="00694F82" w:rsidRPr="00032134" w:rsidRDefault="00694F82" w:rsidP="00061059">
            <w:pPr>
              <w:jc w:val="both"/>
              <w:rPr>
                <w:lang w:val="es-EC"/>
              </w:rPr>
            </w:pPr>
            <w:r>
              <w:rPr>
                <w:rFonts w:ascii="Times New Roman" w:hAnsi="Times New Roman" w:cs="Times New Roman"/>
                <w:sz w:val="20"/>
                <w:szCs w:val="20"/>
                <w:lang w:val="es-ES"/>
              </w:rPr>
              <w:t xml:space="preserve">Nombre de la Entidad Receptora: </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ADDC7FB" w14:textId="77777777" w:rsidR="00694F82" w:rsidRDefault="00694F82" w:rsidP="00061059">
            <w:pPr>
              <w:snapToGrid w:val="0"/>
            </w:pPr>
            <w:r>
              <w:rPr>
                <w:rFonts w:ascii="Times New Roman" w:hAnsi="Times New Roman" w:cs="Times New Roman"/>
                <w:sz w:val="20"/>
                <w:szCs w:val="20"/>
                <w:lang w:val="es-EC"/>
              </w:rPr>
              <w:t>{</w:t>
            </w:r>
            <w:proofErr w:type="spellStart"/>
            <w:r>
              <w:rPr>
                <w:rFonts w:ascii="Times New Roman" w:hAnsi="Times New Roman" w:cs="Times New Roman"/>
                <w:sz w:val="20"/>
                <w:szCs w:val="20"/>
                <w:lang w:val="es-EC"/>
              </w:rPr>
              <w:t>nombreEmpresa</w:t>
            </w:r>
            <w:proofErr w:type="spellEnd"/>
            <w:r>
              <w:rPr>
                <w:rFonts w:ascii="Times New Roman" w:hAnsi="Times New Roman" w:cs="Times New Roman"/>
                <w:sz w:val="20"/>
                <w:szCs w:val="20"/>
                <w:lang w:val="es-EC"/>
              </w:rPr>
              <w:t>}</w:t>
            </w:r>
          </w:p>
        </w:tc>
      </w:tr>
      <w:tr w:rsidR="00694F82" w14:paraId="6B1CAC0E" w14:textId="77777777" w:rsidTr="00061059">
        <w:trPr>
          <w:trHeight w:val="402"/>
        </w:trPr>
        <w:tc>
          <w:tcPr>
            <w:tcW w:w="2121" w:type="dxa"/>
            <w:gridSpan w:val="2"/>
            <w:tcBorders>
              <w:top w:val="single" w:sz="4" w:space="0" w:color="000000"/>
              <w:left w:val="single" w:sz="4" w:space="0" w:color="000000"/>
              <w:bottom w:val="single" w:sz="4" w:space="0" w:color="000000"/>
            </w:tcBorders>
            <w:shd w:val="clear" w:color="auto" w:fill="auto"/>
            <w:vAlign w:val="center"/>
          </w:tcPr>
          <w:p w14:paraId="0A1B8F32" w14:textId="77777777" w:rsidR="00694F82" w:rsidRPr="00032134" w:rsidRDefault="00694F82" w:rsidP="00061059">
            <w:pPr>
              <w:rPr>
                <w:lang w:val="es-EC"/>
              </w:rPr>
            </w:pPr>
            <w:r>
              <w:rPr>
                <w:rFonts w:ascii="Times New Roman" w:hAnsi="Times New Roman" w:cs="Times New Roman"/>
                <w:sz w:val="20"/>
                <w:szCs w:val="20"/>
                <w:lang w:val="es-EC"/>
              </w:rPr>
              <w:t xml:space="preserve">Naturaleza de gestión de la Entidad </w:t>
            </w:r>
            <w:proofErr w:type="gramStart"/>
            <w:r>
              <w:rPr>
                <w:rFonts w:ascii="Times New Roman" w:hAnsi="Times New Roman" w:cs="Times New Roman"/>
                <w:sz w:val="20"/>
                <w:szCs w:val="20"/>
                <w:lang w:val="es-EC"/>
              </w:rPr>
              <w:t>Receptora :</w:t>
            </w:r>
            <w:proofErr w:type="gramEnd"/>
          </w:p>
        </w:tc>
        <w:tc>
          <w:tcPr>
            <w:tcW w:w="7387"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E512C48" w14:textId="77777777" w:rsidR="00694F82" w:rsidRPr="00032134" w:rsidRDefault="00694F82" w:rsidP="00061059">
            <w:pPr>
              <w:snapToGrid w:val="0"/>
              <w:rPr>
                <w:rFonts w:ascii="Times New Roman" w:hAnsi="Times New Roman" w:cs="Times New Roman"/>
                <w:sz w:val="20"/>
                <w:szCs w:val="20"/>
                <w:u w:val="single"/>
                <w:lang w:val="es-EC"/>
              </w:rPr>
            </w:pPr>
            <w:r>
              <w:rPr>
                <w:rFonts w:ascii="Times New Roman" w:hAnsi="Times New Roman" w:cs="Times New Roman"/>
                <w:sz w:val="20"/>
                <w:szCs w:val="20"/>
                <w:lang w:val="es-EC"/>
              </w:rPr>
              <w:t>{</w:t>
            </w:r>
            <w:proofErr w:type="spellStart"/>
            <w:r>
              <w:rPr>
                <w:rFonts w:ascii="Times New Roman" w:hAnsi="Times New Roman" w:cs="Times New Roman"/>
                <w:sz w:val="20"/>
                <w:szCs w:val="20"/>
                <w:lang w:val="es-EC"/>
              </w:rPr>
              <w:t>naturalezaEntidad</w:t>
            </w:r>
            <w:proofErr w:type="spellEnd"/>
            <w:r>
              <w:rPr>
                <w:rFonts w:ascii="Times New Roman" w:hAnsi="Times New Roman" w:cs="Times New Roman"/>
                <w:sz w:val="20"/>
                <w:szCs w:val="20"/>
                <w:lang w:val="es-EC"/>
              </w:rPr>
              <w:t>}</w:t>
            </w:r>
          </w:p>
        </w:tc>
      </w:tr>
      <w:tr w:rsidR="00694F82" w14:paraId="30E9E419" w14:textId="77777777" w:rsidTr="00061059">
        <w:trPr>
          <w:trHeight w:val="402"/>
        </w:trPr>
        <w:tc>
          <w:tcPr>
            <w:tcW w:w="2108" w:type="dxa"/>
            <w:tcBorders>
              <w:top w:val="single" w:sz="4" w:space="0" w:color="000000"/>
              <w:left w:val="single" w:sz="4" w:space="0" w:color="000000"/>
              <w:bottom w:val="single" w:sz="4" w:space="0" w:color="000000"/>
            </w:tcBorders>
            <w:shd w:val="clear" w:color="auto" w:fill="auto"/>
          </w:tcPr>
          <w:p w14:paraId="4601967D" w14:textId="77777777" w:rsidR="00694F82" w:rsidRPr="00032134" w:rsidRDefault="00694F82" w:rsidP="00061059">
            <w:pPr>
              <w:jc w:val="both"/>
              <w:rPr>
                <w:lang w:val="es-EC"/>
              </w:rPr>
            </w:pPr>
            <w:r>
              <w:rPr>
                <w:rFonts w:ascii="Times New Roman" w:hAnsi="Times New Roman" w:cs="Times New Roman"/>
                <w:sz w:val="20"/>
                <w:szCs w:val="20"/>
                <w:lang w:val="es-ES"/>
              </w:rPr>
              <w:t>Nombre de la persona autorizada legalmente para la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5F7078F" w14:textId="77777777" w:rsidR="00694F82" w:rsidRDefault="00694F82" w:rsidP="00061059">
            <w:pPr>
              <w:snapToGrid w:val="0"/>
            </w:pPr>
            <w:r>
              <w:rPr>
                <w:rFonts w:ascii="Times New Roman" w:hAnsi="Times New Roman" w:cs="Times New Roman"/>
                <w:sz w:val="20"/>
                <w:szCs w:val="20"/>
                <w:lang w:val="es-EC"/>
              </w:rPr>
              <w:t>{</w:t>
            </w:r>
            <w:proofErr w:type="spellStart"/>
            <w:r>
              <w:rPr>
                <w:rFonts w:ascii="Times New Roman" w:hAnsi="Times New Roman" w:cs="Times New Roman"/>
                <w:sz w:val="20"/>
                <w:szCs w:val="20"/>
                <w:lang w:val="es-EC"/>
              </w:rPr>
              <w:t>nombreRepreEmpresa</w:t>
            </w:r>
            <w:proofErr w:type="spellEnd"/>
            <w:r>
              <w:rPr>
                <w:rFonts w:ascii="Times New Roman" w:hAnsi="Times New Roman" w:cs="Times New Roman"/>
                <w:sz w:val="20"/>
                <w:szCs w:val="20"/>
                <w:lang w:val="es-EC"/>
              </w:rPr>
              <w:t>}</w:t>
            </w:r>
          </w:p>
        </w:tc>
      </w:tr>
      <w:tr w:rsidR="00694F82" w14:paraId="25C68863" w14:textId="77777777" w:rsidTr="00061059">
        <w:trPr>
          <w:trHeight w:val="312"/>
        </w:trPr>
        <w:tc>
          <w:tcPr>
            <w:tcW w:w="2108" w:type="dxa"/>
            <w:tcBorders>
              <w:top w:val="single" w:sz="4" w:space="0" w:color="000000"/>
              <w:left w:val="single" w:sz="4" w:space="0" w:color="000000"/>
              <w:bottom w:val="single" w:sz="4" w:space="0" w:color="000000"/>
            </w:tcBorders>
            <w:shd w:val="clear" w:color="auto" w:fill="auto"/>
          </w:tcPr>
          <w:p w14:paraId="17E0632F" w14:textId="77777777" w:rsidR="00694F82" w:rsidRDefault="00694F82" w:rsidP="00061059">
            <w:pPr>
              <w:jc w:val="both"/>
            </w:pPr>
            <w:r>
              <w:rPr>
                <w:rFonts w:ascii="Times New Roman" w:hAnsi="Times New Roman" w:cs="Times New Roman"/>
                <w:sz w:val="20"/>
                <w:szCs w:val="20"/>
                <w:lang w:val="es-ES"/>
              </w:rPr>
              <w:t>Número de RUC:</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649BC39" w14:textId="77777777" w:rsidR="00694F82" w:rsidRPr="00032134" w:rsidRDefault="00694F82" w:rsidP="00061059">
            <w:r>
              <w:rPr>
                <w:rFonts w:ascii="Times New Roman" w:hAnsi="Times New Roman" w:cs="Times New Roman"/>
                <w:sz w:val="20"/>
                <w:szCs w:val="20"/>
                <w:lang w:val="es-EC"/>
              </w:rPr>
              <w:t>{</w:t>
            </w:r>
            <w:proofErr w:type="spellStart"/>
            <w:r>
              <w:rPr>
                <w:rFonts w:ascii="Times New Roman" w:hAnsi="Times New Roman" w:cs="Times New Roman"/>
                <w:sz w:val="20"/>
                <w:szCs w:val="20"/>
                <w:lang w:val="es-EC"/>
              </w:rPr>
              <w:t>rucEmpresa</w:t>
            </w:r>
            <w:proofErr w:type="spellEnd"/>
            <w:r>
              <w:rPr>
                <w:rFonts w:ascii="Times New Roman" w:hAnsi="Times New Roman" w:cs="Times New Roman"/>
                <w:sz w:val="20"/>
                <w:szCs w:val="20"/>
                <w:lang w:val="es-EC"/>
              </w:rPr>
              <w:t>}</w:t>
            </w:r>
          </w:p>
        </w:tc>
      </w:tr>
      <w:tr w:rsidR="00694F82" w14:paraId="60F89313" w14:textId="77777777" w:rsidTr="00061059">
        <w:trPr>
          <w:trHeight w:val="436"/>
        </w:trPr>
        <w:tc>
          <w:tcPr>
            <w:tcW w:w="2108" w:type="dxa"/>
            <w:tcBorders>
              <w:top w:val="single" w:sz="4" w:space="0" w:color="000000"/>
              <w:left w:val="single" w:sz="4" w:space="0" w:color="000000"/>
              <w:bottom w:val="single" w:sz="4" w:space="0" w:color="000000"/>
            </w:tcBorders>
            <w:shd w:val="clear" w:color="auto" w:fill="auto"/>
          </w:tcPr>
          <w:p w14:paraId="4C6B01D9" w14:textId="77777777" w:rsidR="00694F82" w:rsidRPr="00032134" w:rsidRDefault="00694F82" w:rsidP="00061059">
            <w:pPr>
              <w:jc w:val="both"/>
              <w:rPr>
                <w:lang w:val="es-EC"/>
              </w:rPr>
            </w:pPr>
            <w:r>
              <w:rPr>
                <w:rFonts w:ascii="Times New Roman" w:hAnsi="Times New Roman" w:cs="Times New Roman"/>
                <w:sz w:val="20"/>
                <w:szCs w:val="20"/>
                <w:lang w:val="es-ES"/>
              </w:rPr>
              <w:t>Actividad económica que consta en el RUC:</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4A0" w:firstRow="1" w:lastRow="0" w:firstColumn="1" w:lastColumn="0" w:noHBand="0" w:noVBand="1"/>
            </w:tblPr>
            <w:tblGrid>
              <w:gridCol w:w="1452"/>
              <w:gridCol w:w="5717"/>
            </w:tblGrid>
            <w:tr w:rsidR="00694F82" w:rsidRPr="00C74C82" w14:paraId="7F4FD736" w14:textId="77777777" w:rsidTr="00061059">
              <w:trPr>
                <w:trHeight w:val="412"/>
              </w:trPr>
              <w:tc>
                <w:tcPr>
                  <w:tcW w:w="1452" w:type="dxa"/>
                  <w:shd w:val="clear" w:color="auto" w:fill="auto"/>
                </w:tcPr>
                <w:p w14:paraId="4032D167" w14:textId="77777777" w:rsidR="00694F82" w:rsidRPr="00C74C82" w:rsidRDefault="00694F82" w:rsidP="00061059">
                  <w:pPr>
                    <w:spacing w:after="240" w:line="276" w:lineRule="auto"/>
                    <w:ind w:right="2"/>
                    <w:jc w:val="both"/>
                    <w:rPr>
                      <w:lang w:val="es-EC"/>
                    </w:rPr>
                  </w:pPr>
                  <w:r w:rsidRPr="00C74C82">
                    <w:rPr>
                      <w:rFonts w:ascii="Times New Roman" w:hAnsi="Times New Roman" w:cs="Times New Roman"/>
                      <w:sz w:val="20"/>
                      <w:szCs w:val="20"/>
                      <w:lang w:val="es-EC"/>
                    </w:rPr>
                    <w:t>{#tb</w:t>
                  </w:r>
                  <w:proofErr w:type="gramStart"/>
                  <w:r w:rsidRPr="00C74C82">
                    <w:rPr>
                      <w:rFonts w:ascii="Times New Roman" w:hAnsi="Times New Roman" w:cs="Times New Roman"/>
                      <w:sz w:val="20"/>
                      <w:szCs w:val="20"/>
                      <w:lang w:val="es-EC"/>
                    </w:rPr>
                    <w:t>1}{</w:t>
                  </w:r>
                  <w:proofErr w:type="gramEnd"/>
                  <w:r w:rsidRPr="00C74C82">
                    <w:rPr>
                      <w:rFonts w:ascii="Times New Roman" w:hAnsi="Times New Roman" w:cs="Times New Roman"/>
                      <w:sz w:val="20"/>
                      <w:szCs w:val="20"/>
                      <w:lang w:val="es-EC"/>
                    </w:rPr>
                    <w:t>codActividad}</w:t>
                  </w:r>
                </w:p>
              </w:tc>
              <w:tc>
                <w:tcPr>
                  <w:tcW w:w="5717" w:type="dxa"/>
                  <w:shd w:val="clear" w:color="auto" w:fill="auto"/>
                </w:tcPr>
                <w:p w14:paraId="789821A6" w14:textId="77777777" w:rsidR="00694F82" w:rsidRPr="00C74C82" w:rsidRDefault="00694F82" w:rsidP="00061059">
                  <w:pPr>
                    <w:spacing w:after="240" w:line="276" w:lineRule="auto"/>
                    <w:ind w:right="2"/>
                    <w:jc w:val="both"/>
                    <w:rPr>
                      <w:lang w:val="es-EC"/>
                    </w:rPr>
                  </w:pPr>
                  <w:r w:rsidRPr="00C74C82">
                    <w:rPr>
                      <w:rFonts w:ascii="Times New Roman" w:hAnsi="Times New Roman" w:cs="Times New Roman"/>
                      <w:sz w:val="20"/>
                      <w:szCs w:val="20"/>
                      <w:lang w:val="es-EC"/>
                    </w:rPr>
                    <w:t>{actividades}{/tb1}</w:t>
                  </w:r>
                </w:p>
              </w:tc>
            </w:tr>
          </w:tbl>
          <w:p w14:paraId="350020D6" w14:textId="77777777" w:rsidR="00694F82" w:rsidRPr="00032134" w:rsidRDefault="00694F82" w:rsidP="00061059">
            <w:pPr>
              <w:spacing w:after="240" w:line="276" w:lineRule="auto"/>
              <w:ind w:right="2"/>
              <w:jc w:val="both"/>
              <w:rPr>
                <w:lang w:val="es-EC"/>
              </w:rPr>
            </w:pPr>
          </w:p>
        </w:tc>
      </w:tr>
      <w:tr w:rsidR="00694F82" w14:paraId="39B2B1CA" w14:textId="77777777" w:rsidTr="00061059">
        <w:trPr>
          <w:trHeight w:val="436"/>
        </w:trPr>
        <w:tc>
          <w:tcPr>
            <w:tcW w:w="2108" w:type="dxa"/>
            <w:tcBorders>
              <w:top w:val="single" w:sz="4" w:space="0" w:color="000000"/>
              <w:left w:val="single" w:sz="4" w:space="0" w:color="000000"/>
              <w:bottom w:val="single" w:sz="4" w:space="0" w:color="000000"/>
            </w:tcBorders>
            <w:shd w:val="clear" w:color="auto" w:fill="auto"/>
          </w:tcPr>
          <w:p w14:paraId="3B2F17DE" w14:textId="77777777" w:rsidR="00694F82" w:rsidRPr="00032134" w:rsidRDefault="00694F82" w:rsidP="00061059">
            <w:pPr>
              <w:jc w:val="both"/>
              <w:rPr>
                <w:lang w:val="es-EC"/>
              </w:rPr>
            </w:pPr>
            <w:r>
              <w:rPr>
                <w:rFonts w:ascii="Times New Roman" w:hAnsi="Times New Roman" w:cs="Times New Roman"/>
                <w:sz w:val="20"/>
                <w:szCs w:val="20"/>
                <w:lang w:val="es-ES"/>
              </w:rPr>
              <w:t>Plazo de vigencia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8B382EE" w14:textId="77777777" w:rsidR="00694F82" w:rsidRPr="00B97488" w:rsidRDefault="00694F82" w:rsidP="00061059">
            <w:pPr>
              <w:pStyle w:val="LO-normal"/>
              <w:snapToGrid w:val="0"/>
              <w:rPr>
                <w:u w:val="single"/>
              </w:rPr>
            </w:pPr>
            <w:r>
              <w:rPr>
                <w:rFonts w:ascii="Times New Roman" w:eastAsia="Times New Roman" w:hAnsi="Times New Roman" w:cs="Times New Roman"/>
                <w:sz w:val="20"/>
                <w:szCs w:val="20"/>
                <w:lang w:val="es-ES"/>
              </w:rPr>
              <w:t>{</w:t>
            </w:r>
            <w:proofErr w:type="spellStart"/>
            <w:r>
              <w:rPr>
                <w:rFonts w:ascii="Times New Roman" w:eastAsia="Times New Roman" w:hAnsi="Times New Roman" w:cs="Times New Roman"/>
                <w:sz w:val="20"/>
                <w:szCs w:val="20"/>
                <w:lang w:val="es-ES"/>
              </w:rPr>
              <w:t>anioConvenio</w:t>
            </w:r>
            <w:proofErr w:type="spellEnd"/>
            <w:r>
              <w:rPr>
                <w:rFonts w:ascii="Times New Roman" w:eastAsia="Times New Roman" w:hAnsi="Times New Roman" w:cs="Times New Roman"/>
                <w:sz w:val="20"/>
                <w:szCs w:val="20"/>
                <w:lang w:val="es-ES"/>
              </w:rPr>
              <w:t>} Años</w:t>
            </w:r>
          </w:p>
        </w:tc>
      </w:tr>
      <w:tr w:rsidR="00694F82" w14:paraId="785DD40B" w14:textId="77777777" w:rsidTr="00061059">
        <w:trPr>
          <w:trHeight w:val="558"/>
        </w:trPr>
        <w:tc>
          <w:tcPr>
            <w:tcW w:w="2108" w:type="dxa"/>
            <w:tcBorders>
              <w:top w:val="single" w:sz="4" w:space="0" w:color="000000"/>
              <w:left w:val="single" w:sz="4" w:space="0" w:color="000000"/>
              <w:bottom w:val="single" w:sz="4" w:space="0" w:color="000000"/>
            </w:tcBorders>
            <w:shd w:val="clear" w:color="auto" w:fill="auto"/>
          </w:tcPr>
          <w:p w14:paraId="175B573F" w14:textId="77777777" w:rsidR="00694F82" w:rsidRPr="00032134" w:rsidRDefault="00694F82" w:rsidP="00061059">
            <w:pPr>
              <w:jc w:val="both"/>
              <w:rPr>
                <w:lang w:val="es-EC"/>
              </w:rPr>
            </w:pPr>
            <w:proofErr w:type="spellStart"/>
            <w:r>
              <w:rPr>
                <w:rFonts w:ascii="Times New Roman" w:hAnsi="Times New Roman" w:cs="Times New Roman"/>
                <w:sz w:val="16"/>
                <w:szCs w:val="16"/>
                <w:lang w:val="es-ES"/>
              </w:rPr>
              <w:t>N°</w:t>
            </w:r>
            <w:proofErr w:type="spellEnd"/>
            <w:r>
              <w:rPr>
                <w:rFonts w:ascii="Times New Roman" w:hAnsi="Times New Roman" w:cs="Times New Roman"/>
                <w:sz w:val="16"/>
                <w:szCs w:val="16"/>
                <w:lang w:val="es-ES"/>
              </w:rPr>
              <w:t xml:space="preserve"> de estudiantes que recibiría inicialmente la Entidad Receptora:</w:t>
            </w:r>
          </w:p>
        </w:tc>
        <w:tc>
          <w:tcPr>
            <w:tcW w:w="2258" w:type="dxa"/>
            <w:gridSpan w:val="4"/>
            <w:tcBorders>
              <w:top w:val="single" w:sz="4" w:space="0" w:color="000000"/>
              <w:left w:val="single" w:sz="4" w:space="0" w:color="000000"/>
              <w:bottom w:val="single" w:sz="4" w:space="0" w:color="000000"/>
            </w:tcBorders>
            <w:shd w:val="clear" w:color="auto" w:fill="auto"/>
            <w:vAlign w:val="center"/>
          </w:tcPr>
          <w:p w14:paraId="262EBC98" w14:textId="77777777" w:rsidR="00694F82" w:rsidRDefault="00694F82" w:rsidP="00061059">
            <w:pPr>
              <w:snapToGrid w:val="0"/>
              <w:rPr>
                <w:rFonts w:ascii="Times New Roman" w:hAnsi="Times New Roman" w:cs="Times New Roman"/>
                <w:sz w:val="16"/>
                <w:szCs w:val="16"/>
                <w:lang w:val="es-ES"/>
              </w:rPr>
            </w:pPr>
          </w:p>
          <w:p w14:paraId="6A05C93D" w14:textId="77777777" w:rsidR="00694F82" w:rsidRDefault="00694F82" w:rsidP="00061059">
            <w:r>
              <w:rPr>
                <w:rFonts w:ascii="Times New Roman" w:hAnsi="Times New Roman" w:cs="Times New Roman"/>
                <w:sz w:val="20"/>
                <w:szCs w:val="20"/>
                <w:lang w:val="es-ES"/>
              </w:rPr>
              <w:t>{</w:t>
            </w:r>
            <w:proofErr w:type="spellStart"/>
            <w:r>
              <w:rPr>
                <w:rFonts w:ascii="Times New Roman" w:hAnsi="Times New Roman" w:cs="Times New Roman"/>
                <w:sz w:val="20"/>
                <w:szCs w:val="20"/>
                <w:lang w:val="es-ES"/>
              </w:rPr>
              <w:t>nroEstudiantes</w:t>
            </w:r>
            <w:proofErr w:type="spellEnd"/>
            <w:r>
              <w:rPr>
                <w:rFonts w:ascii="Times New Roman" w:hAnsi="Times New Roman" w:cs="Times New Roman"/>
                <w:sz w:val="20"/>
                <w:szCs w:val="20"/>
                <w:lang w:val="es-ES"/>
              </w:rPr>
              <w:t>}</w:t>
            </w:r>
          </w:p>
        </w:tc>
        <w:tc>
          <w:tcPr>
            <w:tcW w:w="2410" w:type="dxa"/>
            <w:gridSpan w:val="2"/>
            <w:tcBorders>
              <w:top w:val="single" w:sz="4" w:space="0" w:color="000000"/>
              <w:left w:val="single" w:sz="4" w:space="0" w:color="000000"/>
              <w:bottom w:val="single" w:sz="4" w:space="0" w:color="000000"/>
            </w:tcBorders>
            <w:shd w:val="clear" w:color="auto" w:fill="auto"/>
            <w:vAlign w:val="center"/>
          </w:tcPr>
          <w:p w14:paraId="7B0627EF" w14:textId="77777777" w:rsidR="00694F82" w:rsidRPr="00032134" w:rsidRDefault="00694F82" w:rsidP="00061059">
            <w:pPr>
              <w:rPr>
                <w:lang w:val="es-EC"/>
              </w:rPr>
            </w:pPr>
            <w:proofErr w:type="gramStart"/>
            <w:r>
              <w:rPr>
                <w:rFonts w:ascii="Times New Roman" w:hAnsi="Times New Roman" w:cs="Times New Roman"/>
                <w:sz w:val="16"/>
                <w:szCs w:val="16"/>
                <w:lang w:val="es-ES"/>
              </w:rPr>
              <w:t>Total</w:t>
            </w:r>
            <w:proofErr w:type="gramEnd"/>
            <w:r>
              <w:rPr>
                <w:rFonts w:ascii="Times New Roman" w:hAnsi="Times New Roman" w:cs="Times New Roman"/>
                <w:sz w:val="16"/>
                <w:szCs w:val="16"/>
                <w:lang w:val="es-ES"/>
              </w:rPr>
              <w:t xml:space="preserve"> de estudiantes proyectados que recibirá la Entidad Receptora durante la vigencia del convenio:  </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3708EA" w14:textId="77777777" w:rsidR="00694F82" w:rsidRDefault="00694F82" w:rsidP="00061059">
            <w:r>
              <w:rPr>
                <w:rFonts w:ascii="Times New Roman" w:hAnsi="Times New Roman" w:cs="Times New Roman"/>
                <w:sz w:val="20"/>
                <w:szCs w:val="20"/>
                <w:lang w:val="es-ES"/>
              </w:rPr>
              <w:t>{</w:t>
            </w:r>
            <w:proofErr w:type="spellStart"/>
            <w:r>
              <w:rPr>
                <w:rFonts w:ascii="Times New Roman" w:hAnsi="Times New Roman" w:cs="Times New Roman"/>
                <w:sz w:val="20"/>
                <w:szCs w:val="20"/>
                <w:lang w:val="es-ES"/>
              </w:rPr>
              <w:t>totalEstudiantes</w:t>
            </w:r>
            <w:proofErr w:type="spellEnd"/>
            <w:r>
              <w:rPr>
                <w:rFonts w:ascii="Times New Roman" w:hAnsi="Times New Roman" w:cs="Times New Roman"/>
                <w:sz w:val="20"/>
                <w:szCs w:val="20"/>
                <w:lang w:val="es-ES"/>
              </w:rPr>
              <w:t>}</w:t>
            </w:r>
          </w:p>
        </w:tc>
      </w:tr>
      <w:tr w:rsidR="00694F82" w14:paraId="3E0A1C89" w14:textId="77777777" w:rsidTr="00061059">
        <w:trPr>
          <w:trHeight w:val="579"/>
        </w:trPr>
        <w:tc>
          <w:tcPr>
            <w:tcW w:w="2108" w:type="dxa"/>
            <w:vMerge w:val="restart"/>
            <w:tcBorders>
              <w:top w:val="single" w:sz="4" w:space="0" w:color="000000"/>
              <w:left w:val="single" w:sz="4" w:space="0" w:color="000000"/>
              <w:bottom w:val="single" w:sz="4" w:space="0" w:color="000000"/>
            </w:tcBorders>
            <w:shd w:val="clear" w:color="auto" w:fill="auto"/>
            <w:vAlign w:val="center"/>
          </w:tcPr>
          <w:p w14:paraId="429C9E6F" w14:textId="77777777" w:rsidR="00694F82" w:rsidRDefault="00694F82" w:rsidP="00061059">
            <w:pPr>
              <w:snapToGrid w:val="0"/>
              <w:rPr>
                <w:rFonts w:ascii="Times New Roman" w:hAnsi="Times New Roman" w:cs="Times New Roman"/>
                <w:sz w:val="16"/>
                <w:szCs w:val="14"/>
                <w:lang w:val="es-ES"/>
              </w:rPr>
            </w:pPr>
          </w:p>
          <w:p w14:paraId="0D76ECA8" w14:textId="77777777" w:rsidR="00694F82" w:rsidRDefault="00694F82" w:rsidP="00061059">
            <w:r>
              <w:rPr>
                <w:rFonts w:ascii="Times New Roman" w:hAnsi="Times New Roman" w:cs="Times New Roman"/>
                <w:sz w:val="20"/>
                <w:szCs w:val="18"/>
                <w:lang w:val="es-ES"/>
              </w:rPr>
              <w:t>Datos:  Tutor Académico</w:t>
            </w:r>
          </w:p>
        </w:tc>
        <w:tc>
          <w:tcPr>
            <w:tcW w:w="2258" w:type="dxa"/>
            <w:gridSpan w:val="4"/>
            <w:tcBorders>
              <w:top w:val="single" w:sz="4" w:space="0" w:color="000000"/>
              <w:left w:val="single" w:sz="4" w:space="0" w:color="000000"/>
              <w:bottom w:val="single" w:sz="4" w:space="0" w:color="000000"/>
            </w:tcBorders>
            <w:shd w:val="clear" w:color="auto" w:fill="auto"/>
            <w:vAlign w:val="center"/>
          </w:tcPr>
          <w:p w14:paraId="2661A4D3" w14:textId="77777777" w:rsidR="00694F82" w:rsidRDefault="00694F82" w:rsidP="00061059">
            <w:r>
              <w:rPr>
                <w:rFonts w:ascii="Times New Roman" w:hAnsi="Times New Roman" w:cs="Times New Roman"/>
                <w:sz w:val="18"/>
                <w:szCs w:val="16"/>
                <w:lang w:val="es-ES"/>
              </w:rPr>
              <w:t xml:space="preserve">Nombres completos: </w:t>
            </w:r>
          </w:p>
          <w:p w14:paraId="0AFD0A8C" w14:textId="77777777" w:rsidR="00694F82" w:rsidRDefault="00694F82" w:rsidP="00061059">
            <w:r>
              <w:rPr>
                <w:rFonts w:ascii="Times New Roman" w:hAnsi="Times New Roman" w:cs="Times New Roman"/>
                <w:sz w:val="18"/>
                <w:szCs w:val="16"/>
                <w:lang w:val="es-ES"/>
              </w:rPr>
              <w:t>{</w:t>
            </w:r>
            <w:proofErr w:type="spellStart"/>
            <w:r>
              <w:rPr>
                <w:rFonts w:ascii="Times New Roman" w:hAnsi="Times New Roman" w:cs="Times New Roman"/>
                <w:sz w:val="18"/>
                <w:szCs w:val="16"/>
                <w:lang w:val="es-ES"/>
              </w:rPr>
              <w:t>nombreTutorAcademico</w:t>
            </w:r>
            <w:proofErr w:type="spellEnd"/>
            <w:r>
              <w:rPr>
                <w:rFonts w:ascii="Times New Roman" w:hAnsi="Times New Roman" w:cs="Times New Roman"/>
                <w:sz w:val="18"/>
                <w:szCs w:val="16"/>
                <w:lang w:val="es-ES"/>
              </w:rPr>
              <w:t>}</w:t>
            </w:r>
          </w:p>
        </w:tc>
        <w:tc>
          <w:tcPr>
            <w:tcW w:w="2410" w:type="dxa"/>
            <w:gridSpan w:val="2"/>
            <w:vMerge w:val="restart"/>
            <w:tcBorders>
              <w:top w:val="single" w:sz="4" w:space="0" w:color="000000"/>
              <w:left w:val="single" w:sz="4" w:space="0" w:color="000000"/>
              <w:bottom w:val="single" w:sz="4" w:space="0" w:color="000000"/>
            </w:tcBorders>
            <w:shd w:val="clear" w:color="auto" w:fill="auto"/>
            <w:vAlign w:val="center"/>
          </w:tcPr>
          <w:p w14:paraId="288A52CF" w14:textId="77777777" w:rsidR="00694F82" w:rsidRDefault="00694F82" w:rsidP="00061059">
            <w:pPr>
              <w:snapToGrid w:val="0"/>
              <w:rPr>
                <w:rFonts w:ascii="Times New Roman" w:hAnsi="Times New Roman" w:cs="Times New Roman"/>
                <w:sz w:val="18"/>
                <w:szCs w:val="16"/>
                <w:lang w:val="es-ES"/>
              </w:rPr>
            </w:pPr>
          </w:p>
          <w:p w14:paraId="5D97A0A5" w14:textId="77777777" w:rsidR="00694F82" w:rsidRDefault="00694F82" w:rsidP="00061059">
            <w:r>
              <w:rPr>
                <w:rFonts w:ascii="Times New Roman" w:hAnsi="Times New Roman" w:cs="Times New Roman"/>
                <w:sz w:val="20"/>
                <w:szCs w:val="18"/>
                <w:lang w:val="es-ES"/>
              </w:rPr>
              <w:t xml:space="preserve">Datos: Tutor </w:t>
            </w:r>
          </w:p>
          <w:p w14:paraId="1CFAC4CB" w14:textId="77777777" w:rsidR="00694F82" w:rsidRDefault="00694F82" w:rsidP="00061059">
            <w:r>
              <w:rPr>
                <w:rFonts w:ascii="Times New Roman" w:hAnsi="Times New Roman" w:cs="Times New Roman"/>
                <w:sz w:val="20"/>
                <w:szCs w:val="18"/>
                <w:lang w:val="es-ES"/>
              </w:rPr>
              <w:t>Empresarial</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5C53F8" w14:textId="77777777" w:rsidR="00694F82" w:rsidRDefault="00694F82" w:rsidP="00061059">
            <w:r>
              <w:rPr>
                <w:rFonts w:ascii="Times New Roman" w:hAnsi="Times New Roman" w:cs="Times New Roman"/>
                <w:sz w:val="18"/>
                <w:szCs w:val="16"/>
                <w:lang w:val="es-ES"/>
              </w:rPr>
              <w:t>{</w:t>
            </w:r>
            <w:proofErr w:type="spellStart"/>
            <w:r w:rsidRPr="00B97488">
              <w:rPr>
                <w:rFonts w:ascii="Times New Roman" w:hAnsi="Times New Roman" w:cs="Times New Roman"/>
                <w:sz w:val="18"/>
                <w:szCs w:val="16"/>
                <w:lang w:val="es-ES"/>
              </w:rPr>
              <w:t>nombreTutorEmpresa</w:t>
            </w:r>
            <w:proofErr w:type="spellEnd"/>
            <w:r>
              <w:rPr>
                <w:rFonts w:ascii="Times New Roman" w:hAnsi="Times New Roman" w:cs="Times New Roman"/>
                <w:sz w:val="18"/>
                <w:szCs w:val="16"/>
                <w:lang w:val="es-ES"/>
              </w:rPr>
              <w:t>}</w:t>
            </w:r>
          </w:p>
          <w:p w14:paraId="000E4217" w14:textId="77777777" w:rsidR="00694F82" w:rsidRDefault="00694F82" w:rsidP="00061059">
            <w:r>
              <w:rPr>
                <w:rFonts w:ascii="Times New Roman" w:hAnsi="Times New Roman" w:cs="Times New Roman"/>
                <w:sz w:val="18"/>
                <w:szCs w:val="16"/>
                <w:lang w:val="es-ES"/>
              </w:rPr>
              <w:t>{</w:t>
            </w:r>
            <w:proofErr w:type="spellStart"/>
            <w:r>
              <w:rPr>
                <w:rFonts w:ascii="Times New Roman" w:hAnsi="Times New Roman" w:cs="Times New Roman"/>
                <w:sz w:val="18"/>
                <w:szCs w:val="16"/>
                <w:lang w:val="es-ES"/>
              </w:rPr>
              <w:t>cargoTutorEmpresa</w:t>
            </w:r>
            <w:proofErr w:type="spellEnd"/>
            <w:r>
              <w:rPr>
                <w:rFonts w:ascii="Times New Roman" w:hAnsi="Times New Roman" w:cs="Times New Roman"/>
                <w:sz w:val="18"/>
                <w:szCs w:val="16"/>
                <w:lang w:val="es-ES"/>
              </w:rPr>
              <w:t>}</w:t>
            </w:r>
          </w:p>
        </w:tc>
      </w:tr>
      <w:tr w:rsidR="00694F82" w14:paraId="25AB1E57" w14:textId="77777777" w:rsidTr="00061059">
        <w:trPr>
          <w:trHeight w:val="558"/>
        </w:trPr>
        <w:tc>
          <w:tcPr>
            <w:tcW w:w="2108" w:type="dxa"/>
            <w:vMerge/>
            <w:tcBorders>
              <w:top w:val="single" w:sz="4" w:space="0" w:color="000000"/>
              <w:left w:val="single" w:sz="4" w:space="0" w:color="000000"/>
              <w:bottom w:val="single" w:sz="4" w:space="0" w:color="000000"/>
            </w:tcBorders>
            <w:shd w:val="clear" w:color="auto" w:fill="auto"/>
            <w:vAlign w:val="center"/>
          </w:tcPr>
          <w:p w14:paraId="24F585BF" w14:textId="77777777" w:rsidR="00694F82" w:rsidRDefault="00694F82" w:rsidP="00061059">
            <w:pPr>
              <w:snapToGrid w:val="0"/>
              <w:rPr>
                <w:rFonts w:ascii="Times New Roman" w:hAnsi="Times New Roman" w:cs="Times New Roman"/>
                <w:sz w:val="16"/>
                <w:szCs w:val="14"/>
                <w:highlight w:val="cyan"/>
                <w:lang w:val="es-ES"/>
              </w:rPr>
            </w:pPr>
          </w:p>
        </w:tc>
        <w:tc>
          <w:tcPr>
            <w:tcW w:w="2258" w:type="dxa"/>
            <w:gridSpan w:val="4"/>
            <w:tcBorders>
              <w:top w:val="single" w:sz="4" w:space="0" w:color="000000"/>
              <w:left w:val="single" w:sz="4" w:space="0" w:color="000000"/>
              <w:bottom w:val="single" w:sz="4" w:space="0" w:color="000000"/>
            </w:tcBorders>
            <w:shd w:val="clear" w:color="auto" w:fill="auto"/>
            <w:vAlign w:val="center"/>
          </w:tcPr>
          <w:p w14:paraId="7A18A68F" w14:textId="77777777" w:rsidR="00694F82" w:rsidRDefault="00694F82" w:rsidP="00061059">
            <w:r>
              <w:rPr>
                <w:rFonts w:ascii="Times New Roman" w:hAnsi="Times New Roman" w:cs="Times New Roman"/>
                <w:sz w:val="18"/>
                <w:szCs w:val="16"/>
                <w:lang w:val="es-ES"/>
              </w:rPr>
              <w:t xml:space="preserve">Número de Contacto: </w:t>
            </w:r>
          </w:p>
          <w:p w14:paraId="1EBAA24E" w14:textId="77777777" w:rsidR="00694F82" w:rsidRPr="00F35F06" w:rsidRDefault="00694F82" w:rsidP="00061059">
            <w:pPr>
              <w:rPr>
                <w:u w:val="single"/>
              </w:rPr>
            </w:pPr>
            <w:r>
              <w:rPr>
                <w:rFonts w:ascii="Times New Roman" w:hAnsi="Times New Roman" w:cs="Times New Roman"/>
                <w:sz w:val="18"/>
                <w:szCs w:val="16"/>
                <w:lang w:val="es-ES"/>
              </w:rPr>
              <w:t>{</w:t>
            </w:r>
            <w:proofErr w:type="spellStart"/>
            <w:r>
              <w:rPr>
                <w:rFonts w:ascii="Times New Roman" w:hAnsi="Times New Roman" w:cs="Times New Roman"/>
                <w:sz w:val="18"/>
                <w:szCs w:val="16"/>
                <w:lang w:val="es-ES"/>
              </w:rPr>
              <w:t>tlfTutorA</w:t>
            </w:r>
            <w:proofErr w:type="spellEnd"/>
            <w:r>
              <w:rPr>
                <w:rFonts w:ascii="Times New Roman" w:hAnsi="Times New Roman" w:cs="Times New Roman"/>
                <w:sz w:val="18"/>
                <w:szCs w:val="16"/>
                <w:lang w:val="es-ES"/>
              </w:rPr>
              <w:t>}</w:t>
            </w:r>
          </w:p>
        </w:tc>
        <w:tc>
          <w:tcPr>
            <w:tcW w:w="2410" w:type="dxa"/>
            <w:gridSpan w:val="2"/>
            <w:vMerge/>
            <w:tcBorders>
              <w:top w:val="single" w:sz="4" w:space="0" w:color="000000"/>
              <w:left w:val="single" w:sz="4" w:space="0" w:color="000000"/>
              <w:bottom w:val="single" w:sz="4" w:space="0" w:color="000000"/>
            </w:tcBorders>
            <w:shd w:val="clear" w:color="auto" w:fill="auto"/>
            <w:vAlign w:val="center"/>
          </w:tcPr>
          <w:p w14:paraId="78F1429B" w14:textId="77777777" w:rsidR="00694F82" w:rsidRDefault="00694F82" w:rsidP="00061059">
            <w:pPr>
              <w:snapToGrid w:val="0"/>
              <w:rPr>
                <w:rFonts w:ascii="Times New Roman" w:hAnsi="Times New Roman" w:cs="Times New Roman"/>
                <w:sz w:val="18"/>
                <w:szCs w:val="16"/>
                <w:lang w:val="es-ES"/>
              </w:rPr>
            </w:pP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951DF5" w14:textId="77777777" w:rsidR="00694F82" w:rsidRDefault="00694F82" w:rsidP="00061059">
            <w:r>
              <w:rPr>
                <w:rFonts w:ascii="Times New Roman" w:hAnsi="Times New Roman" w:cs="Times New Roman"/>
                <w:sz w:val="18"/>
                <w:szCs w:val="16"/>
                <w:lang w:val="es-ES"/>
              </w:rPr>
              <w:t>{</w:t>
            </w:r>
            <w:proofErr w:type="spellStart"/>
            <w:r>
              <w:rPr>
                <w:rFonts w:ascii="Times New Roman" w:hAnsi="Times New Roman" w:cs="Times New Roman"/>
                <w:sz w:val="18"/>
                <w:szCs w:val="16"/>
                <w:lang w:val="es-ES"/>
              </w:rPr>
              <w:t>tlfTutorEmpresa</w:t>
            </w:r>
            <w:proofErr w:type="spellEnd"/>
            <w:r>
              <w:rPr>
                <w:rFonts w:ascii="Times New Roman" w:hAnsi="Times New Roman" w:cs="Times New Roman"/>
                <w:sz w:val="18"/>
                <w:szCs w:val="16"/>
                <w:lang w:val="es-ES"/>
              </w:rPr>
              <w:t>}</w:t>
            </w:r>
          </w:p>
        </w:tc>
      </w:tr>
      <w:tr w:rsidR="00694F82" w14:paraId="47E5E567" w14:textId="77777777" w:rsidTr="00061059">
        <w:trPr>
          <w:trHeight w:val="231"/>
        </w:trPr>
        <w:tc>
          <w:tcPr>
            <w:tcW w:w="2108" w:type="dxa"/>
            <w:tcBorders>
              <w:top w:val="single" w:sz="4" w:space="0" w:color="000000"/>
              <w:left w:val="single" w:sz="4" w:space="0" w:color="000000"/>
              <w:bottom w:val="single" w:sz="4" w:space="0" w:color="000000"/>
            </w:tcBorders>
            <w:shd w:val="clear" w:color="auto" w:fill="auto"/>
          </w:tcPr>
          <w:p w14:paraId="30B7BD62"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Correo electrónico de la empresa</w:t>
            </w:r>
            <w:r>
              <w:rPr>
                <w:rFonts w:ascii="Times New Roman" w:hAnsi="Times New Roman" w:cs="Times New Roman"/>
                <w:color w:val="2E74B5"/>
                <w:sz w:val="20"/>
                <w:szCs w:val="20"/>
                <w:lang w:val="es-ES"/>
              </w:rPr>
              <w:t>:</w:t>
            </w:r>
            <w:r>
              <w:rPr>
                <w:rFonts w:ascii="Times New Roman" w:hAnsi="Times New Roman" w:cs="Times New Roman"/>
                <w:b/>
                <w:color w:val="2E74B5"/>
                <w:sz w:val="12"/>
                <w:szCs w:val="20"/>
                <w:lang w:val="es-ES"/>
              </w:rPr>
              <w:t xml:space="preserve"> (información obligatoria que constará en el Convenio)</w:t>
            </w:r>
          </w:p>
        </w:tc>
        <w:tc>
          <w:tcPr>
            <w:tcW w:w="2258" w:type="dxa"/>
            <w:gridSpan w:val="4"/>
            <w:tcBorders>
              <w:top w:val="single" w:sz="4" w:space="0" w:color="000000"/>
              <w:left w:val="single" w:sz="4" w:space="0" w:color="000000"/>
              <w:bottom w:val="single" w:sz="4" w:space="0" w:color="000000"/>
            </w:tcBorders>
            <w:shd w:val="clear" w:color="auto" w:fill="auto"/>
          </w:tcPr>
          <w:p w14:paraId="13E920E9" w14:textId="77777777" w:rsidR="00694F82" w:rsidRDefault="00694F82" w:rsidP="00061059">
            <w:pPr>
              <w:snapToGrid w:val="0"/>
              <w:jc w:val="both"/>
            </w:pPr>
            <w:r>
              <w:rPr>
                <w:rFonts w:ascii="Times New Roman" w:hAnsi="Times New Roman" w:cs="Times New Roman"/>
                <w:sz w:val="20"/>
                <w:szCs w:val="18"/>
                <w:lang w:val="es-ES"/>
              </w:rPr>
              <w:t>{</w:t>
            </w:r>
            <w:proofErr w:type="spellStart"/>
            <w:r>
              <w:rPr>
                <w:rFonts w:ascii="Times New Roman" w:hAnsi="Times New Roman" w:cs="Times New Roman"/>
                <w:sz w:val="20"/>
                <w:szCs w:val="18"/>
                <w:lang w:val="es-ES"/>
              </w:rPr>
              <w:t>emailEmpresa</w:t>
            </w:r>
            <w:proofErr w:type="spellEnd"/>
            <w:r>
              <w:rPr>
                <w:rFonts w:ascii="Times New Roman" w:hAnsi="Times New Roman" w:cs="Times New Roman"/>
                <w:sz w:val="20"/>
                <w:szCs w:val="18"/>
                <w:lang w:val="es-ES"/>
              </w:rPr>
              <w:t>}</w:t>
            </w:r>
          </w:p>
        </w:tc>
        <w:tc>
          <w:tcPr>
            <w:tcW w:w="2410" w:type="dxa"/>
            <w:gridSpan w:val="2"/>
            <w:tcBorders>
              <w:top w:val="single" w:sz="4" w:space="0" w:color="000000"/>
              <w:left w:val="single" w:sz="4" w:space="0" w:color="000000"/>
              <w:bottom w:val="single" w:sz="4" w:space="0" w:color="000000"/>
            </w:tcBorders>
            <w:shd w:val="clear" w:color="auto" w:fill="auto"/>
          </w:tcPr>
          <w:p w14:paraId="71A048FB" w14:textId="77777777" w:rsidR="00694F82" w:rsidRDefault="00694F82" w:rsidP="00061059">
            <w:pPr>
              <w:snapToGrid w:val="0"/>
              <w:jc w:val="both"/>
              <w:rPr>
                <w:rFonts w:ascii="Times New Roman" w:hAnsi="Times New Roman" w:cs="Times New Roman"/>
                <w:b/>
                <w:sz w:val="20"/>
                <w:szCs w:val="20"/>
                <w:lang w:val="es-ES"/>
              </w:rPr>
            </w:pPr>
          </w:p>
          <w:p w14:paraId="2D1CCA2F" w14:textId="77777777" w:rsidR="00694F82" w:rsidRPr="00032134" w:rsidRDefault="00694F82" w:rsidP="00061059">
            <w:pPr>
              <w:jc w:val="both"/>
              <w:rPr>
                <w:lang w:val="es-EC"/>
              </w:rPr>
            </w:pPr>
            <w:r>
              <w:rPr>
                <w:rFonts w:ascii="Times New Roman" w:hAnsi="Times New Roman" w:cs="Times New Roman"/>
                <w:sz w:val="20"/>
                <w:szCs w:val="20"/>
                <w:lang w:val="es-ES"/>
              </w:rPr>
              <w:t>Número de contacto</w:t>
            </w:r>
            <w:r>
              <w:rPr>
                <w:rFonts w:ascii="Times New Roman" w:hAnsi="Times New Roman" w:cs="Times New Roman"/>
                <w:color w:val="2E74B5"/>
                <w:sz w:val="20"/>
                <w:szCs w:val="20"/>
                <w:lang w:val="es-ES"/>
              </w:rPr>
              <w:t>:</w:t>
            </w:r>
            <w:r>
              <w:rPr>
                <w:rFonts w:ascii="Times New Roman" w:hAnsi="Times New Roman" w:cs="Times New Roman"/>
                <w:b/>
                <w:color w:val="2E74B5"/>
                <w:sz w:val="12"/>
                <w:szCs w:val="20"/>
                <w:lang w:val="es-ES"/>
              </w:rPr>
              <w:t xml:space="preserve"> (información obligatoria que constará en el Convenio)</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auto"/>
          </w:tcPr>
          <w:p w14:paraId="4485306F" w14:textId="77777777" w:rsidR="00694F82" w:rsidRDefault="00694F82" w:rsidP="00061059">
            <w:pPr>
              <w:jc w:val="both"/>
            </w:pPr>
            <w:r>
              <w:rPr>
                <w:rFonts w:ascii="Times New Roman" w:hAnsi="Times New Roman" w:cs="Times New Roman"/>
                <w:sz w:val="18"/>
                <w:szCs w:val="16"/>
                <w:lang w:val="es-ES"/>
              </w:rPr>
              <w:t>Nombre: {</w:t>
            </w:r>
            <w:proofErr w:type="spellStart"/>
            <w:r>
              <w:rPr>
                <w:rFonts w:ascii="Times New Roman" w:hAnsi="Times New Roman" w:cs="Times New Roman"/>
                <w:sz w:val="20"/>
                <w:szCs w:val="20"/>
                <w:lang w:val="es-EC"/>
              </w:rPr>
              <w:t>nombreRepreEmpresa</w:t>
            </w:r>
            <w:proofErr w:type="spellEnd"/>
            <w:r>
              <w:rPr>
                <w:rFonts w:ascii="Times New Roman" w:hAnsi="Times New Roman" w:cs="Times New Roman"/>
                <w:sz w:val="18"/>
                <w:szCs w:val="16"/>
                <w:lang w:val="es-ES"/>
              </w:rPr>
              <w:t>}</w:t>
            </w:r>
          </w:p>
          <w:p w14:paraId="449FF77A" w14:textId="77777777" w:rsidR="00694F82" w:rsidRDefault="00694F82" w:rsidP="00061059">
            <w:pPr>
              <w:rPr>
                <w:rFonts w:ascii="Times New Roman" w:hAnsi="Times New Roman" w:cs="Times New Roman"/>
                <w:sz w:val="18"/>
                <w:szCs w:val="16"/>
                <w:lang w:val="es-ES"/>
              </w:rPr>
            </w:pPr>
            <w:r>
              <w:rPr>
                <w:rFonts w:ascii="Times New Roman" w:hAnsi="Times New Roman" w:cs="Times New Roman"/>
                <w:sz w:val="18"/>
                <w:szCs w:val="16"/>
                <w:lang w:val="es-ES"/>
              </w:rPr>
              <w:t xml:space="preserve">Contacto: </w:t>
            </w:r>
            <w:r>
              <w:rPr>
                <w:rFonts w:ascii="Times New Roman" w:hAnsi="Times New Roman" w:cs="Times New Roman"/>
                <w:color w:val="000000"/>
                <w:sz w:val="18"/>
                <w:szCs w:val="16"/>
                <w:lang w:val="es-ES"/>
              </w:rPr>
              <w:t>(593) 7 {</w:t>
            </w:r>
            <w:proofErr w:type="spellStart"/>
            <w:r w:rsidRPr="00361AB5">
              <w:rPr>
                <w:rFonts w:ascii="Times New Roman" w:hAnsi="Times New Roman" w:cs="Times New Roman"/>
                <w:color w:val="000000"/>
                <w:sz w:val="18"/>
                <w:szCs w:val="16"/>
                <w:lang w:val="es-ES"/>
              </w:rPr>
              <w:t>tlfContactoEmpresa</w:t>
            </w:r>
            <w:proofErr w:type="spellEnd"/>
            <w:r>
              <w:rPr>
                <w:rFonts w:ascii="Times New Roman" w:hAnsi="Times New Roman" w:cs="Times New Roman"/>
                <w:color w:val="000000"/>
                <w:sz w:val="18"/>
                <w:szCs w:val="16"/>
                <w:lang w:val="es-ES"/>
              </w:rPr>
              <w:t>}</w:t>
            </w:r>
          </w:p>
        </w:tc>
      </w:tr>
      <w:tr w:rsidR="00694F82" w14:paraId="12628FC0" w14:textId="77777777" w:rsidTr="00061059">
        <w:trPr>
          <w:trHeight w:val="300"/>
        </w:trPr>
        <w:tc>
          <w:tcPr>
            <w:tcW w:w="2108" w:type="dxa"/>
            <w:vMerge w:val="restart"/>
            <w:tcBorders>
              <w:top w:val="single" w:sz="4" w:space="0" w:color="000000"/>
              <w:left w:val="single" w:sz="4" w:space="0" w:color="000000"/>
              <w:bottom w:val="single" w:sz="4" w:space="0" w:color="000000"/>
            </w:tcBorders>
            <w:shd w:val="clear" w:color="auto" w:fill="auto"/>
          </w:tcPr>
          <w:p w14:paraId="599E7157" w14:textId="77777777" w:rsidR="00694F82" w:rsidRDefault="00694F82" w:rsidP="00061059">
            <w:pPr>
              <w:snapToGrid w:val="0"/>
              <w:jc w:val="both"/>
              <w:rPr>
                <w:rFonts w:ascii="Times New Roman" w:hAnsi="Times New Roman" w:cs="Times New Roman"/>
                <w:b/>
                <w:sz w:val="20"/>
                <w:szCs w:val="20"/>
                <w:lang w:val="es-ES"/>
              </w:rPr>
            </w:pPr>
          </w:p>
          <w:p w14:paraId="2E6EF70A" w14:textId="77777777" w:rsidR="00694F82" w:rsidRDefault="00694F82" w:rsidP="00061059">
            <w:pPr>
              <w:jc w:val="both"/>
            </w:pPr>
            <w:r>
              <w:rPr>
                <w:rFonts w:ascii="Times New Roman" w:hAnsi="Times New Roman" w:cs="Times New Roman"/>
                <w:b/>
                <w:sz w:val="20"/>
                <w:szCs w:val="20"/>
                <w:lang w:val="es-ES"/>
              </w:rPr>
              <w:t>Dirección Matriz:</w:t>
            </w:r>
          </w:p>
        </w:tc>
        <w:tc>
          <w:tcPr>
            <w:tcW w:w="1278" w:type="dxa"/>
            <w:gridSpan w:val="2"/>
            <w:tcBorders>
              <w:top w:val="single" w:sz="4" w:space="0" w:color="000000"/>
              <w:left w:val="single" w:sz="4" w:space="0" w:color="000000"/>
              <w:bottom w:val="single" w:sz="4" w:space="0" w:color="000000"/>
            </w:tcBorders>
            <w:shd w:val="clear" w:color="auto" w:fill="auto"/>
          </w:tcPr>
          <w:p w14:paraId="72080BB4" w14:textId="77777777" w:rsidR="00694F82" w:rsidRPr="00032134" w:rsidRDefault="00694F82" w:rsidP="00061059">
            <w:pPr>
              <w:jc w:val="both"/>
              <w:rPr>
                <w:lang w:val="es-EC"/>
              </w:rPr>
            </w:pPr>
            <w:r>
              <w:rPr>
                <w:rFonts w:ascii="Times New Roman" w:hAnsi="Times New Roman" w:cs="Times New Roman"/>
                <w:sz w:val="20"/>
                <w:szCs w:val="20"/>
                <w:lang w:val="es-ES"/>
              </w:rPr>
              <w:t>Provincia:</w:t>
            </w:r>
            <w:r>
              <w:rPr>
                <w:rFonts w:ascii="Times New Roman" w:hAnsi="Times New Roman" w:cs="Times New Roman"/>
                <w:b/>
                <w:color w:val="9CC2E5"/>
                <w:sz w:val="12"/>
                <w:szCs w:val="20"/>
                <w:lang w:val="es-ES"/>
              </w:rPr>
              <w:t xml:space="preserve"> </w:t>
            </w:r>
            <w:r>
              <w:rPr>
                <w:rFonts w:ascii="Times New Roman" w:hAnsi="Times New Roman" w:cs="Times New Roman"/>
                <w:b/>
                <w:color w:val="2E74B5"/>
                <w:sz w:val="12"/>
                <w:szCs w:val="20"/>
                <w:lang w:val="es-ES"/>
              </w:rPr>
              <w:t>(información obligatoria que constará en el Convenio)</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9B5E6C3" w14:textId="77777777" w:rsidR="00694F82" w:rsidRPr="00881380" w:rsidRDefault="00694F82" w:rsidP="00061059">
            <w:pPr>
              <w:snapToGrid w:val="0"/>
              <w:rPr>
                <w:b/>
              </w:rPr>
            </w:pPr>
            <w:r w:rsidRPr="00881380">
              <w:rPr>
                <w:rFonts w:ascii="Times New Roman" w:hAnsi="Times New Roman" w:cs="Times New Roman"/>
                <w:b/>
                <w:sz w:val="20"/>
                <w:szCs w:val="20"/>
                <w:lang w:val="es-ES"/>
              </w:rPr>
              <w:t>{</w:t>
            </w:r>
            <w:proofErr w:type="spellStart"/>
            <w:r w:rsidRPr="00881380">
              <w:rPr>
                <w:rFonts w:ascii="Times New Roman" w:hAnsi="Times New Roman" w:cs="Times New Roman"/>
                <w:b/>
                <w:sz w:val="20"/>
                <w:szCs w:val="20"/>
                <w:lang w:val="es-ES"/>
              </w:rPr>
              <w:t>provincia</w:t>
            </w:r>
            <w:r>
              <w:rPr>
                <w:rFonts w:ascii="Times New Roman" w:hAnsi="Times New Roman" w:cs="Times New Roman"/>
                <w:b/>
                <w:sz w:val="20"/>
                <w:szCs w:val="20"/>
                <w:lang w:val="es-ES"/>
              </w:rPr>
              <w:t>MatrizEmpresa</w:t>
            </w:r>
            <w:proofErr w:type="spellEnd"/>
            <w:r w:rsidRPr="00881380">
              <w:rPr>
                <w:rFonts w:ascii="Times New Roman" w:hAnsi="Times New Roman" w:cs="Times New Roman"/>
                <w:b/>
                <w:sz w:val="20"/>
                <w:szCs w:val="20"/>
                <w:lang w:val="es-ES"/>
              </w:rPr>
              <w:t>}</w:t>
            </w:r>
          </w:p>
        </w:tc>
      </w:tr>
      <w:tr w:rsidR="00694F82" w14:paraId="34415D5C" w14:textId="77777777" w:rsidTr="00061059">
        <w:trPr>
          <w:trHeight w:val="300"/>
        </w:trPr>
        <w:tc>
          <w:tcPr>
            <w:tcW w:w="2108" w:type="dxa"/>
            <w:vMerge/>
            <w:tcBorders>
              <w:top w:val="single" w:sz="4" w:space="0" w:color="000000"/>
              <w:left w:val="single" w:sz="4" w:space="0" w:color="000000"/>
              <w:bottom w:val="single" w:sz="4" w:space="0" w:color="000000"/>
            </w:tcBorders>
            <w:shd w:val="clear" w:color="auto" w:fill="auto"/>
          </w:tcPr>
          <w:p w14:paraId="6A31621C" w14:textId="77777777" w:rsidR="00694F82" w:rsidRDefault="00694F82" w:rsidP="00061059">
            <w:pPr>
              <w:snapToGrid w:val="0"/>
              <w:jc w:val="both"/>
              <w:rPr>
                <w:rFonts w:ascii="Times New Roman" w:hAnsi="Times New Roman" w:cs="Times New Roman"/>
                <w:b/>
                <w:sz w:val="20"/>
                <w:szCs w:val="20"/>
                <w:lang w:val="es-ES"/>
              </w:rPr>
            </w:pPr>
          </w:p>
        </w:tc>
        <w:tc>
          <w:tcPr>
            <w:tcW w:w="1278" w:type="dxa"/>
            <w:gridSpan w:val="2"/>
            <w:tcBorders>
              <w:top w:val="single" w:sz="4" w:space="0" w:color="000000"/>
              <w:left w:val="single" w:sz="4" w:space="0" w:color="000000"/>
              <w:bottom w:val="single" w:sz="4" w:space="0" w:color="000000"/>
            </w:tcBorders>
            <w:shd w:val="clear" w:color="auto" w:fill="auto"/>
          </w:tcPr>
          <w:p w14:paraId="038DB035" w14:textId="77777777" w:rsidR="00694F82" w:rsidRPr="00032134" w:rsidRDefault="00694F82" w:rsidP="00061059">
            <w:pPr>
              <w:jc w:val="both"/>
              <w:rPr>
                <w:lang w:val="es-EC"/>
              </w:rPr>
            </w:pPr>
            <w:r>
              <w:rPr>
                <w:rFonts w:ascii="Times New Roman" w:hAnsi="Times New Roman" w:cs="Times New Roman"/>
                <w:sz w:val="20"/>
                <w:szCs w:val="20"/>
                <w:lang w:val="es-ES"/>
              </w:rPr>
              <w:t>Cantón:</w:t>
            </w:r>
            <w:r>
              <w:rPr>
                <w:rFonts w:ascii="Times New Roman" w:hAnsi="Times New Roman" w:cs="Times New Roman"/>
                <w:b/>
                <w:color w:val="9CC2E5"/>
                <w:sz w:val="12"/>
                <w:szCs w:val="20"/>
                <w:lang w:val="es-ES"/>
              </w:rPr>
              <w:t xml:space="preserve"> </w:t>
            </w:r>
            <w:r>
              <w:rPr>
                <w:rFonts w:ascii="Times New Roman" w:hAnsi="Times New Roman" w:cs="Times New Roman"/>
                <w:b/>
                <w:color w:val="2E74B5"/>
                <w:sz w:val="12"/>
                <w:szCs w:val="20"/>
                <w:lang w:val="es-ES"/>
              </w:rPr>
              <w:t>(información obligatoria que constará en el Convenio)</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DAD812C" w14:textId="77777777" w:rsidR="00694F82" w:rsidRDefault="00694F82" w:rsidP="00061059">
            <w:pPr>
              <w:snapToGrid w:val="0"/>
            </w:pPr>
            <w:r w:rsidRPr="00881380">
              <w:rPr>
                <w:rFonts w:ascii="Times New Roman" w:hAnsi="Times New Roman" w:cs="Times New Roman"/>
                <w:b/>
                <w:sz w:val="20"/>
                <w:szCs w:val="20"/>
                <w:lang w:val="es-ES"/>
              </w:rPr>
              <w:t>{</w:t>
            </w:r>
            <w:proofErr w:type="spellStart"/>
            <w:r>
              <w:rPr>
                <w:rFonts w:ascii="Times New Roman" w:hAnsi="Times New Roman" w:cs="Times New Roman"/>
                <w:b/>
                <w:sz w:val="20"/>
                <w:szCs w:val="20"/>
                <w:lang w:val="es-ES"/>
              </w:rPr>
              <w:t>cantonMatrizEmpresa</w:t>
            </w:r>
            <w:proofErr w:type="spellEnd"/>
            <w:r w:rsidRPr="00881380">
              <w:rPr>
                <w:rFonts w:ascii="Times New Roman" w:hAnsi="Times New Roman" w:cs="Times New Roman"/>
                <w:b/>
                <w:sz w:val="20"/>
                <w:szCs w:val="20"/>
                <w:lang w:val="es-ES"/>
              </w:rPr>
              <w:t>}</w:t>
            </w:r>
          </w:p>
        </w:tc>
      </w:tr>
      <w:tr w:rsidR="00694F82" w14:paraId="256C13C0" w14:textId="77777777" w:rsidTr="00061059">
        <w:trPr>
          <w:trHeight w:val="300"/>
        </w:trPr>
        <w:tc>
          <w:tcPr>
            <w:tcW w:w="2108" w:type="dxa"/>
            <w:vMerge/>
            <w:tcBorders>
              <w:top w:val="single" w:sz="4" w:space="0" w:color="000000"/>
              <w:left w:val="single" w:sz="4" w:space="0" w:color="000000"/>
              <w:bottom w:val="single" w:sz="4" w:space="0" w:color="000000"/>
            </w:tcBorders>
            <w:shd w:val="clear" w:color="auto" w:fill="auto"/>
          </w:tcPr>
          <w:p w14:paraId="4AA76D4F" w14:textId="77777777" w:rsidR="00694F82" w:rsidRDefault="00694F82" w:rsidP="00061059">
            <w:pPr>
              <w:snapToGrid w:val="0"/>
              <w:jc w:val="both"/>
              <w:rPr>
                <w:rFonts w:ascii="Times New Roman" w:hAnsi="Times New Roman" w:cs="Times New Roman"/>
                <w:b/>
                <w:sz w:val="20"/>
                <w:szCs w:val="20"/>
                <w:lang w:val="es-ES"/>
              </w:rPr>
            </w:pPr>
          </w:p>
        </w:tc>
        <w:tc>
          <w:tcPr>
            <w:tcW w:w="1278" w:type="dxa"/>
            <w:gridSpan w:val="2"/>
            <w:tcBorders>
              <w:top w:val="single" w:sz="4" w:space="0" w:color="000000"/>
              <w:left w:val="single" w:sz="4" w:space="0" w:color="000000"/>
              <w:bottom w:val="single" w:sz="4" w:space="0" w:color="000000"/>
            </w:tcBorders>
            <w:shd w:val="clear" w:color="auto" w:fill="auto"/>
          </w:tcPr>
          <w:p w14:paraId="14195634" w14:textId="77777777" w:rsidR="00694F82" w:rsidRPr="00032134" w:rsidRDefault="00694F82" w:rsidP="00061059">
            <w:pPr>
              <w:jc w:val="both"/>
              <w:rPr>
                <w:lang w:val="es-EC"/>
              </w:rPr>
            </w:pPr>
            <w:r>
              <w:rPr>
                <w:rFonts w:ascii="Times New Roman" w:hAnsi="Times New Roman" w:cs="Times New Roman"/>
                <w:sz w:val="20"/>
                <w:szCs w:val="20"/>
                <w:lang w:val="es-ES"/>
              </w:rPr>
              <w:t>Dirección:</w:t>
            </w:r>
            <w:r>
              <w:rPr>
                <w:rFonts w:ascii="Times New Roman" w:hAnsi="Times New Roman" w:cs="Times New Roman"/>
                <w:b/>
                <w:color w:val="9CC2E5"/>
                <w:sz w:val="12"/>
                <w:szCs w:val="20"/>
                <w:lang w:val="es-ES"/>
              </w:rPr>
              <w:t xml:space="preserve"> </w:t>
            </w:r>
            <w:r>
              <w:rPr>
                <w:rFonts w:ascii="Times New Roman" w:hAnsi="Times New Roman" w:cs="Times New Roman"/>
                <w:b/>
                <w:color w:val="2E74B5"/>
                <w:sz w:val="12"/>
                <w:szCs w:val="20"/>
                <w:lang w:val="es-ES"/>
              </w:rPr>
              <w:t>(información obligatoria que constará en el Convenio)</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B0CCEF3" w14:textId="77777777" w:rsidR="00694F82" w:rsidRPr="008150A8" w:rsidRDefault="00694F82" w:rsidP="00061059">
            <w:pPr>
              <w:snapToGrid w:val="0"/>
              <w:jc w:val="both"/>
              <w:rPr>
                <w:u w:val="single"/>
                <w:lang w:val="es-EC"/>
              </w:rPr>
            </w:pPr>
            <w:r>
              <w:rPr>
                <w:rFonts w:ascii="Times New Roman" w:hAnsi="Times New Roman" w:cs="Times New Roman"/>
                <w:sz w:val="20"/>
                <w:szCs w:val="18"/>
                <w:lang w:val="es-ES"/>
              </w:rPr>
              <w:t>Calle Principal: {</w:t>
            </w:r>
            <w:proofErr w:type="spellStart"/>
            <w:r>
              <w:rPr>
                <w:rFonts w:ascii="Times New Roman" w:hAnsi="Times New Roman" w:cs="Times New Roman"/>
                <w:sz w:val="20"/>
                <w:szCs w:val="18"/>
                <w:lang w:val="es-ES"/>
              </w:rPr>
              <w:t>callePrincipalEmpresa</w:t>
            </w:r>
            <w:proofErr w:type="spellEnd"/>
            <w:r>
              <w:rPr>
                <w:rFonts w:ascii="Times New Roman" w:hAnsi="Times New Roman" w:cs="Times New Roman"/>
                <w:sz w:val="20"/>
                <w:szCs w:val="18"/>
                <w:lang w:val="es-ES"/>
              </w:rPr>
              <w:t>} Número: {</w:t>
            </w:r>
            <w:proofErr w:type="spellStart"/>
            <w:r w:rsidRPr="00361AB5">
              <w:rPr>
                <w:rFonts w:ascii="Times New Roman" w:hAnsi="Times New Roman" w:cs="Times New Roman"/>
                <w:sz w:val="20"/>
                <w:szCs w:val="18"/>
                <w:lang w:val="es-ES"/>
              </w:rPr>
              <w:t>numIdentificacionEdificio</w:t>
            </w:r>
            <w:proofErr w:type="spellEnd"/>
            <w:r>
              <w:rPr>
                <w:rFonts w:ascii="Times New Roman" w:hAnsi="Times New Roman" w:cs="Times New Roman"/>
                <w:sz w:val="20"/>
                <w:szCs w:val="18"/>
                <w:lang w:val="es-ES"/>
              </w:rPr>
              <w:t>} Intersección: {</w:t>
            </w:r>
            <w:proofErr w:type="spellStart"/>
            <w:r>
              <w:rPr>
                <w:rFonts w:ascii="Times New Roman" w:hAnsi="Times New Roman" w:cs="Times New Roman"/>
                <w:sz w:val="20"/>
                <w:szCs w:val="18"/>
                <w:lang w:val="es-ES"/>
              </w:rPr>
              <w:t>calleSecundariaMatrizEmpresa</w:t>
            </w:r>
            <w:proofErr w:type="spellEnd"/>
            <w:r>
              <w:rPr>
                <w:rFonts w:ascii="Times New Roman" w:hAnsi="Times New Roman" w:cs="Times New Roman"/>
                <w:sz w:val="20"/>
                <w:szCs w:val="18"/>
                <w:lang w:val="es-ES"/>
              </w:rPr>
              <w:t>}. Referencia: {</w:t>
            </w:r>
            <w:proofErr w:type="spellStart"/>
            <w:r>
              <w:rPr>
                <w:rFonts w:ascii="Times New Roman" w:hAnsi="Times New Roman" w:cs="Times New Roman"/>
                <w:sz w:val="20"/>
                <w:szCs w:val="18"/>
                <w:lang w:val="es-ES"/>
              </w:rPr>
              <w:t>referenciaEmpresa</w:t>
            </w:r>
            <w:proofErr w:type="spellEnd"/>
            <w:r>
              <w:rPr>
                <w:rFonts w:ascii="Times New Roman" w:hAnsi="Times New Roman" w:cs="Times New Roman"/>
                <w:sz w:val="20"/>
                <w:szCs w:val="18"/>
                <w:lang w:val="es-ES"/>
              </w:rPr>
              <w:t>}.</w:t>
            </w:r>
          </w:p>
        </w:tc>
      </w:tr>
      <w:tr w:rsidR="00694F82" w14:paraId="3A10D39A" w14:textId="77777777" w:rsidTr="00061059">
        <w:trPr>
          <w:trHeight w:val="300"/>
        </w:trPr>
        <w:tc>
          <w:tcPr>
            <w:tcW w:w="2108" w:type="dxa"/>
            <w:vMerge w:val="restart"/>
            <w:tcBorders>
              <w:top w:val="single" w:sz="4" w:space="0" w:color="000000"/>
              <w:left w:val="single" w:sz="4" w:space="0" w:color="000000"/>
              <w:bottom w:val="single" w:sz="4" w:space="0" w:color="000000"/>
            </w:tcBorders>
            <w:shd w:val="clear" w:color="auto" w:fill="auto"/>
          </w:tcPr>
          <w:p w14:paraId="3E3E6D90" w14:textId="77777777" w:rsidR="00694F82" w:rsidRDefault="00694F82" w:rsidP="00061059">
            <w:pPr>
              <w:snapToGrid w:val="0"/>
              <w:jc w:val="both"/>
              <w:rPr>
                <w:rFonts w:ascii="Times New Roman" w:hAnsi="Times New Roman" w:cs="Times New Roman"/>
                <w:b/>
                <w:bCs/>
                <w:sz w:val="20"/>
                <w:szCs w:val="20"/>
                <w:lang w:val="es-ES"/>
              </w:rPr>
            </w:pPr>
          </w:p>
          <w:p w14:paraId="7BFE0BB8" w14:textId="77777777" w:rsidR="00694F82" w:rsidRDefault="00694F82" w:rsidP="00061059">
            <w:pPr>
              <w:jc w:val="both"/>
            </w:pPr>
            <w:r>
              <w:rPr>
                <w:rFonts w:ascii="Times New Roman" w:hAnsi="Times New Roman" w:cs="Times New Roman"/>
                <w:sz w:val="20"/>
                <w:szCs w:val="20"/>
                <w:lang w:val="es-ES"/>
              </w:rPr>
              <w:lastRenderedPageBreak/>
              <w:t>Dirección Sucursal:</w:t>
            </w:r>
          </w:p>
        </w:tc>
        <w:tc>
          <w:tcPr>
            <w:tcW w:w="1278" w:type="dxa"/>
            <w:gridSpan w:val="2"/>
            <w:tcBorders>
              <w:top w:val="single" w:sz="4" w:space="0" w:color="000000"/>
              <w:left w:val="single" w:sz="4" w:space="0" w:color="000000"/>
              <w:bottom w:val="single" w:sz="4" w:space="0" w:color="000000"/>
            </w:tcBorders>
            <w:shd w:val="clear" w:color="auto" w:fill="auto"/>
          </w:tcPr>
          <w:p w14:paraId="5C148CF3" w14:textId="77777777" w:rsidR="00694F82" w:rsidRDefault="00694F82" w:rsidP="00061059">
            <w:pPr>
              <w:jc w:val="both"/>
            </w:pPr>
            <w:r>
              <w:rPr>
                <w:rFonts w:ascii="Times New Roman" w:hAnsi="Times New Roman" w:cs="Times New Roman"/>
                <w:sz w:val="20"/>
                <w:szCs w:val="20"/>
                <w:lang w:val="es-ES"/>
              </w:rPr>
              <w:lastRenderedPageBreak/>
              <w:t>Provincia:</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B7030E7" w14:textId="77777777" w:rsidR="00694F82" w:rsidRPr="00B01AE1" w:rsidRDefault="00694F82" w:rsidP="00061059">
            <w:pPr>
              <w:snapToGrid w:val="0"/>
            </w:pPr>
            <w:r w:rsidRPr="00B01AE1">
              <w:rPr>
                <w:rFonts w:ascii="Times New Roman" w:hAnsi="Times New Roman" w:cs="Times New Roman"/>
                <w:sz w:val="20"/>
                <w:szCs w:val="20"/>
                <w:lang w:val="es-ES"/>
              </w:rPr>
              <w:t>{</w:t>
            </w:r>
            <w:proofErr w:type="spellStart"/>
            <w:r>
              <w:rPr>
                <w:rFonts w:ascii="Times New Roman" w:hAnsi="Times New Roman" w:cs="Times New Roman"/>
                <w:sz w:val="20"/>
                <w:szCs w:val="20"/>
                <w:lang w:val="es-ES"/>
              </w:rPr>
              <w:t>provinciaSucursal</w:t>
            </w:r>
            <w:r w:rsidRPr="00B01AE1">
              <w:rPr>
                <w:rFonts w:ascii="Times New Roman" w:hAnsi="Times New Roman" w:cs="Times New Roman"/>
                <w:sz w:val="20"/>
                <w:szCs w:val="20"/>
                <w:lang w:val="es-ES"/>
              </w:rPr>
              <w:t>Empresa</w:t>
            </w:r>
            <w:proofErr w:type="spellEnd"/>
            <w:r w:rsidRPr="00B01AE1">
              <w:rPr>
                <w:rFonts w:ascii="Times New Roman" w:hAnsi="Times New Roman" w:cs="Times New Roman"/>
                <w:sz w:val="20"/>
                <w:szCs w:val="20"/>
                <w:lang w:val="es-ES"/>
              </w:rPr>
              <w:t>}</w:t>
            </w:r>
          </w:p>
        </w:tc>
      </w:tr>
      <w:tr w:rsidR="00694F82" w14:paraId="679E43D2" w14:textId="77777777" w:rsidTr="00061059">
        <w:trPr>
          <w:trHeight w:val="300"/>
        </w:trPr>
        <w:tc>
          <w:tcPr>
            <w:tcW w:w="2108" w:type="dxa"/>
            <w:vMerge/>
            <w:tcBorders>
              <w:top w:val="single" w:sz="4" w:space="0" w:color="000000"/>
              <w:left w:val="single" w:sz="4" w:space="0" w:color="000000"/>
              <w:bottom w:val="single" w:sz="4" w:space="0" w:color="000000"/>
            </w:tcBorders>
            <w:shd w:val="clear" w:color="auto" w:fill="auto"/>
          </w:tcPr>
          <w:p w14:paraId="329291F0" w14:textId="77777777" w:rsidR="00694F82" w:rsidRDefault="00694F82" w:rsidP="00061059">
            <w:pPr>
              <w:snapToGrid w:val="0"/>
              <w:jc w:val="both"/>
              <w:rPr>
                <w:rFonts w:ascii="Times New Roman" w:hAnsi="Times New Roman" w:cs="Times New Roman"/>
                <w:b/>
                <w:sz w:val="20"/>
                <w:szCs w:val="20"/>
                <w:lang w:val="es-ES"/>
              </w:rPr>
            </w:pPr>
          </w:p>
        </w:tc>
        <w:tc>
          <w:tcPr>
            <w:tcW w:w="1278" w:type="dxa"/>
            <w:gridSpan w:val="2"/>
            <w:tcBorders>
              <w:top w:val="single" w:sz="4" w:space="0" w:color="000000"/>
              <w:left w:val="single" w:sz="4" w:space="0" w:color="000000"/>
              <w:bottom w:val="single" w:sz="4" w:space="0" w:color="000000"/>
            </w:tcBorders>
            <w:shd w:val="clear" w:color="auto" w:fill="auto"/>
          </w:tcPr>
          <w:p w14:paraId="3BF5799B" w14:textId="77777777" w:rsidR="00694F82" w:rsidRDefault="00694F82" w:rsidP="00061059">
            <w:pPr>
              <w:jc w:val="both"/>
            </w:pPr>
            <w:r>
              <w:rPr>
                <w:rFonts w:ascii="Times New Roman" w:hAnsi="Times New Roman" w:cs="Times New Roman"/>
                <w:sz w:val="20"/>
                <w:szCs w:val="20"/>
                <w:lang w:val="es-ES"/>
              </w:rPr>
              <w:t>Cantón:</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3470BD8" w14:textId="77777777" w:rsidR="00694F82" w:rsidRDefault="00694F82" w:rsidP="00061059">
            <w:pPr>
              <w:pStyle w:val="LO-normal"/>
            </w:pPr>
            <w:r w:rsidRPr="00B01AE1">
              <w:rPr>
                <w:rFonts w:ascii="Times New Roman" w:hAnsi="Times New Roman" w:cs="Times New Roman"/>
                <w:sz w:val="20"/>
                <w:szCs w:val="20"/>
                <w:lang w:val="es-ES"/>
              </w:rPr>
              <w:t>{</w:t>
            </w:r>
            <w:proofErr w:type="spellStart"/>
            <w:r>
              <w:rPr>
                <w:rFonts w:ascii="Times New Roman" w:hAnsi="Times New Roman" w:cs="Times New Roman"/>
                <w:sz w:val="20"/>
                <w:szCs w:val="20"/>
                <w:lang w:val="es-ES"/>
              </w:rPr>
              <w:t>cantonSucursal</w:t>
            </w:r>
            <w:r w:rsidRPr="00B01AE1">
              <w:rPr>
                <w:rFonts w:ascii="Times New Roman" w:hAnsi="Times New Roman" w:cs="Times New Roman"/>
                <w:sz w:val="20"/>
                <w:szCs w:val="20"/>
                <w:lang w:val="es-ES"/>
              </w:rPr>
              <w:t>Empresa</w:t>
            </w:r>
            <w:proofErr w:type="spellEnd"/>
            <w:r w:rsidRPr="00B01AE1">
              <w:rPr>
                <w:rFonts w:ascii="Times New Roman" w:hAnsi="Times New Roman" w:cs="Times New Roman"/>
                <w:sz w:val="20"/>
                <w:szCs w:val="20"/>
                <w:lang w:val="es-ES"/>
              </w:rPr>
              <w:t>}</w:t>
            </w:r>
          </w:p>
        </w:tc>
      </w:tr>
      <w:tr w:rsidR="00694F82" w14:paraId="2D0CBDD1" w14:textId="77777777" w:rsidTr="00061059">
        <w:trPr>
          <w:trHeight w:val="300"/>
        </w:trPr>
        <w:tc>
          <w:tcPr>
            <w:tcW w:w="2108" w:type="dxa"/>
            <w:vMerge/>
            <w:tcBorders>
              <w:top w:val="single" w:sz="4" w:space="0" w:color="000000"/>
              <w:left w:val="single" w:sz="4" w:space="0" w:color="000000"/>
              <w:bottom w:val="single" w:sz="4" w:space="0" w:color="000000"/>
            </w:tcBorders>
            <w:shd w:val="clear" w:color="auto" w:fill="auto"/>
          </w:tcPr>
          <w:p w14:paraId="3D9CADC6" w14:textId="77777777" w:rsidR="00694F82" w:rsidRDefault="00694F82" w:rsidP="00061059">
            <w:pPr>
              <w:snapToGrid w:val="0"/>
              <w:jc w:val="both"/>
              <w:rPr>
                <w:rFonts w:ascii="Times New Roman" w:hAnsi="Times New Roman" w:cs="Times New Roman"/>
                <w:b/>
                <w:sz w:val="20"/>
                <w:szCs w:val="20"/>
                <w:lang w:val="es-ES"/>
              </w:rPr>
            </w:pPr>
          </w:p>
        </w:tc>
        <w:tc>
          <w:tcPr>
            <w:tcW w:w="1278" w:type="dxa"/>
            <w:gridSpan w:val="2"/>
            <w:tcBorders>
              <w:top w:val="single" w:sz="4" w:space="0" w:color="000000"/>
              <w:left w:val="single" w:sz="4" w:space="0" w:color="000000"/>
              <w:bottom w:val="single" w:sz="4" w:space="0" w:color="000000"/>
            </w:tcBorders>
            <w:shd w:val="clear" w:color="auto" w:fill="auto"/>
          </w:tcPr>
          <w:p w14:paraId="3EC360A4" w14:textId="77777777" w:rsidR="00694F82" w:rsidRDefault="00694F82" w:rsidP="00061059">
            <w:pPr>
              <w:jc w:val="both"/>
            </w:pPr>
            <w:r>
              <w:rPr>
                <w:rFonts w:ascii="Times New Roman" w:hAnsi="Times New Roman" w:cs="Times New Roman"/>
                <w:sz w:val="20"/>
                <w:szCs w:val="20"/>
                <w:lang w:val="es-ES"/>
              </w:rPr>
              <w:t>Dirección:</w:t>
            </w:r>
          </w:p>
        </w:tc>
        <w:tc>
          <w:tcPr>
            <w:tcW w:w="612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85F5A01" w14:textId="77777777" w:rsidR="00694F82" w:rsidRDefault="00694F82" w:rsidP="00061059">
            <w:pPr>
              <w:pStyle w:val="LO-normal"/>
            </w:pPr>
            <w:r w:rsidRPr="00B01AE1">
              <w:rPr>
                <w:rFonts w:ascii="Times New Roman" w:hAnsi="Times New Roman" w:cs="Times New Roman"/>
                <w:sz w:val="20"/>
                <w:szCs w:val="20"/>
                <w:lang w:val="es-ES"/>
              </w:rPr>
              <w:t>{</w:t>
            </w:r>
            <w:proofErr w:type="spellStart"/>
            <w:r>
              <w:rPr>
                <w:rFonts w:ascii="Times New Roman" w:hAnsi="Times New Roman" w:cs="Times New Roman"/>
                <w:sz w:val="20"/>
                <w:szCs w:val="20"/>
                <w:lang w:val="es-ES"/>
              </w:rPr>
              <w:t>direccionSucursal</w:t>
            </w:r>
            <w:r w:rsidRPr="00B01AE1">
              <w:rPr>
                <w:rFonts w:ascii="Times New Roman" w:hAnsi="Times New Roman" w:cs="Times New Roman"/>
                <w:sz w:val="20"/>
                <w:szCs w:val="20"/>
                <w:lang w:val="es-ES"/>
              </w:rPr>
              <w:t>Empresa</w:t>
            </w:r>
            <w:proofErr w:type="spellEnd"/>
            <w:r w:rsidRPr="00B01AE1">
              <w:rPr>
                <w:rFonts w:ascii="Times New Roman" w:hAnsi="Times New Roman" w:cs="Times New Roman"/>
                <w:sz w:val="20"/>
                <w:szCs w:val="20"/>
                <w:lang w:val="es-ES"/>
              </w:rPr>
              <w:t>}</w:t>
            </w:r>
          </w:p>
        </w:tc>
      </w:tr>
      <w:tr w:rsidR="00694F82" w14:paraId="51CAF8C1"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95B3D7"/>
          </w:tcPr>
          <w:p w14:paraId="5CDAD284" w14:textId="77777777" w:rsidR="00694F82" w:rsidRDefault="00694F82" w:rsidP="00061059">
            <w:pPr>
              <w:jc w:val="both"/>
            </w:pPr>
            <w:r>
              <w:rPr>
                <w:rFonts w:ascii="Times New Roman" w:hAnsi="Times New Roman" w:cs="Times New Roman"/>
                <w:b/>
                <w:sz w:val="20"/>
                <w:szCs w:val="20"/>
                <w:lang w:val="es-ES"/>
              </w:rPr>
              <w:t xml:space="preserve">Criterios Generales </w:t>
            </w:r>
          </w:p>
        </w:tc>
      </w:tr>
      <w:tr w:rsidR="00694F82" w14:paraId="34035E89" w14:textId="77777777" w:rsidTr="00061059">
        <w:tc>
          <w:tcPr>
            <w:tcW w:w="2108" w:type="dxa"/>
            <w:tcBorders>
              <w:top w:val="single" w:sz="4" w:space="0" w:color="000000"/>
              <w:left w:val="single" w:sz="4" w:space="0" w:color="000000"/>
              <w:bottom w:val="single" w:sz="4" w:space="0" w:color="000000"/>
            </w:tcBorders>
            <w:shd w:val="clear" w:color="auto" w:fill="auto"/>
          </w:tcPr>
          <w:p w14:paraId="72B5E60B" w14:textId="77777777" w:rsidR="00694F82" w:rsidRDefault="00694F82" w:rsidP="00061059">
            <w:pPr>
              <w:snapToGrid w:val="0"/>
              <w:jc w:val="both"/>
              <w:rPr>
                <w:rFonts w:ascii="Times New Roman" w:hAnsi="Times New Roman" w:cs="Times New Roman"/>
                <w:b/>
                <w:sz w:val="20"/>
                <w:szCs w:val="20"/>
                <w:lang w:val="es-ES"/>
              </w:rPr>
            </w:pPr>
          </w:p>
          <w:p w14:paraId="47471D58" w14:textId="77777777" w:rsidR="00694F82" w:rsidRDefault="00694F82" w:rsidP="00061059">
            <w:pPr>
              <w:jc w:val="both"/>
            </w:pPr>
            <w:r>
              <w:rPr>
                <w:rFonts w:ascii="Times New Roman" w:hAnsi="Times New Roman" w:cs="Times New Roman"/>
                <w:b/>
                <w:sz w:val="20"/>
                <w:szCs w:val="20"/>
                <w:lang w:val="es-ES"/>
              </w:rPr>
              <w:t>Objeto: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0E3DA1CC" w14:textId="77777777" w:rsidR="00694F82" w:rsidRDefault="00694F82" w:rsidP="00061059">
            <w:pPr>
              <w:snapToGrid w:val="0"/>
              <w:jc w:val="both"/>
              <w:rPr>
                <w:rFonts w:ascii="Times New Roman" w:hAnsi="Times New Roman" w:cs="Times New Roman"/>
                <w:b/>
                <w:sz w:val="20"/>
                <w:szCs w:val="20"/>
                <w:lang w:val="es-ES"/>
              </w:rPr>
            </w:pPr>
          </w:p>
          <w:p w14:paraId="6D74C701" w14:textId="77777777" w:rsidR="00694F82" w:rsidRDefault="00694F82" w:rsidP="00061059">
            <w:pPr>
              <w:pStyle w:val="LO-normal"/>
              <w:shd w:val="clear" w:color="auto" w:fill="FFFFFF"/>
              <w:spacing w:after="200" w:line="276" w:lineRule="auto"/>
              <w:jc w:val="both"/>
            </w:pPr>
            <w:r>
              <w:rPr>
                <w:rFonts w:ascii="Times New Roman" w:eastAsia="Times New Roman" w:hAnsi="Times New Roman" w:cs="Times New Roman"/>
                <w:color w:val="000000"/>
                <w:sz w:val="20"/>
                <w:szCs w:val="20"/>
                <w:lang w:val="es-ES"/>
              </w:rPr>
              <w:t xml:space="preserve">Viabilizar las prácticas pre profesionales a los estudiantes de la carrera de Tecnología Superior en Desarrollo de Software, ofertada(s) por el INSTITUTO SUPERIOR TECNOLÓGICO DEL AZUAY, en las instalaciones de la ENTIDAD RECEPTORA </w:t>
            </w:r>
            <w:r w:rsidRPr="008150A8">
              <w:rPr>
                <w:rFonts w:ascii="Times New Roman" w:hAnsi="Times New Roman" w:cs="Times New Roman"/>
                <w:sz w:val="20"/>
                <w:szCs w:val="20"/>
              </w:rPr>
              <w:t>{</w:t>
            </w:r>
            <w:proofErr w:type="spellStart"/>
            <w:r w:rsidRPr="008150A8">
              <w:rPr>
                <w:rFonts w:ascii="Times New Roman" w:hAnsi="Times New Roman" w:cs="Times New Roman"/>
                <w:sz w:val="20"/>
                <w:szCs w:val="20"/>
              </w:rPr>
              <w:t>nombreEmpresa</w:t>
            </w:r>
            <w:proofErr w:type="spellEnd"/>
            <w:r w:rsidRPr="008150A8">
              <w:rPr>
                <w:rFonts w:ascii="Times New Roman" w:hAnsi="Times New Roman" w:cs="Times New Roman"/>
                <w:sz w:val="20"/>
                <w:szCs w:val="20"/>
              </w:rPr>
              <w:t>}</w:t>
            </w:r>
            <w:r>
              <w:rPr>
                <w:rFonts w:ascii="Times New Roman" w:hAnsi="Times New Roman" w:cs="Times New Roman"/>
                <w:sz w:val="20"/>
                <w:szCs w:val="20"/>
              </w:rPr>
              <w:t>.</w:t>
            </w:r>
            <w:r>
              <w:rPr>
                <w:rFonts w:ascii="Times New Roman" w:eastAsia="Times New Roman" w:hAnsi="Times New Roman" w:cs="Times New Roman"/>
                <w:color w:val="000000"/>
                <w:sz w:val="20"/>
                <w:szCs w:val="20"/>
                <w:lang w:val="es-ES"/>
              </w:rPr>
              <w:t xml:space="preserve"> de conformidad a lo determinado en el artículo 87 de la Ley Orgánica de Educación Superior, con la finalidad de que cumplan con el requisito de titulación exigido por la normativa de educación superior vigente.</w:t>
            </w:r>
          </w:p>
        </w:tc>
      </w:tr>
      <w:tr w:rsidR="00694F82" w14:paraId="1A0991D3" w14:textId="77777777" w:rsidTr="00061059">
        <w:tc>
          <w:tcPr>
            <w:tcW w:w="2108" w:type="dxa"/>
            <w:tcBorders>
              <w:top w:val="single" w:sz="4" w:space="0" w:color="000000"/>
              <w:left w:val="single" w:sz="4" w:space="0" w:color="000000"/>
              <w:bottom w:val="single" w:sz="4" w:space="0" w:color="000000"/>
            </w:tcBorders>
            <w:shd w:val="clear" w:color="auto" w:fill="auto"/>
          </w:tcPr>
          <w:p w14:paraId="004E7A47" w14:textId="77777777" w:rsidR="00694F82" w:rsidRPr="00032134" w:rsidRDefault="00694F82" w:rsidP="00061059">
            <w:pPr>
              <w:jc w:val="both"/>
              <w:rPr>
                <w:lang w:val="es-EC"/>
              </w:rPr>
            </w:pPr>
            <w:r>
              <w:rPr>
                <w:rFonts w:ascii="Times New Roman" w:hAnsi="Times New Roman" w:cs="Times New Roman"/>
                <w:sz w:val="20"/>
                <w:szCs w:val="20"/>
                <w:lang w:val="es-ES"/>
              </w:rPr>
              <w:t xml:space="preserve">Ley Orgánica de Educación Superior - LOES </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5DB5945D" w14:textId="77777777" w:rsidR="00694F82" w:rsidRPr="00032134" w:rsidRDefault="00694F82" w:rsidP="00061059">
            <w:pPr>
              <w:jc w:val="both"/>
              <w:rPr>
                <w:lang w:val="es-EC"/>
              </w:rPr>
            </w:pPr>
            <w:r>
              <w:rPr>
                <w:rFonts w:ascii="Times New Roman" w:hAnsi="Times New Roman" w:cs="Times New Roman"/>
                <w:sz w:val="18"/>
                <w:szCs w:val="18"/>
                <w:lang w:val="es-ES"/>
              </w:rPr>
              <w:t xml:space="preserve">Art. 87.- </w:t>
            </w:r>
            <w:r>
              <w:rPr>
                <w:rFonts w:ascii="Times New Roman" w:hAnsi="Times New Roman" w:cs="Times New Roman"/>
                <w:i/>
                <w:sz w:val="18"/>
                <w:szCs w:val="18"/>
                <w:lang w:val="es-ES"/>
              </w:rPr>
              <w:t>Requisitos previos a la obtención del grado académico. - Como requisito previo a la obtención del grado académico, los y las estudiantes deberán acreditar servicios a la comunidad mediante programas, proyectos de vinculación con la sociedad, prácticas o pasantías pre profesionales con el debido acompañamiento pedagógico, en los campos de su especialidad.</w:t>
            </w:r>
          </w:p>
        </w:tc>
      </w:tr>
      <w:tr w:rsidR="00694F82" w14:paraId="7762F629" w14:textId="77777777" w:rsidTr="00061059">
        <w:tc>
          <w:tcPr>
            <w:tcW w:w="2108" w:type="dxa"/>
            <w:tcBorders>
              <w:top w:val="single" w:sz="4" w:space="0" w:color="000000"/>
              <w:left w:val="single" w:sz="4" w:space="0" w:color="000000"/>
              <w:bottom w:val="single" w:sz="4" w:space="0" w:color="000000"/>
            </w:tcBorders>
            <w:shd w:val="clear" w:color="auto" w:fill="auto"/>
          </w:tcPr>
          <w:p w14:paraId="7C2C0BF0" w14:textId="77777777" w:rsidR="00694F82" w:rsidRDefault="00694F82" w:rsidP="00061059">
            <w:pPr>
              <w:jc w:val="both"/>
            </w:pPr>
            <w:r>
              <w:rPr>
                <w:rFonts w:ascii="Times New Roman" w:hAnsi="Times New Roman" w:cs="Times New Roman"/>
                <w:sz w:val="20"/>
                <w:szCs w:val="20"/>
                <w:lang w:val="es-ES"/>
              </w:rPr>
              <w:t>Obligaciones Conjuntas:</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40D2F08C" w14:textId="77777777" w:rsidR="00694F82" w:rsidRPr="008150A8" w:rsidRDefault="00694F82" w:rsidP="00061059">
            <w:pPr>
              <w:pStyle w:val="LO-normal"/>
              <w:spacing w:after="200" w:line="276" w:lineRule="auto"/>
              <w:jc w:val="both"/>
              <w:rPr>
                <w:u w:val="single"/>
              </w:rPr>
            </w:pPr>
            <w:r>
              <w:rPr>
                <w:rFonts w:ascii="Times New Roman" w:eastAsia="Times New Roman" w:hAnsi="Times New Roman" w:cs="Times New Roman"/>
                <w:color w:val="000000"/>
                <w:sz w:val="22"/>
                <w:szCs w:val="22"/>
                <w:lang w:val="es-ES" w:eastAsia="es-EC"/>
              </w:rPr>
              <w:t xml:space="preserve">Las partes de común acuerdo diseñarán un plan de actividades académicas que desarrollarán los estudiantes en la ENTIDAD RECEPTORA de acuerdo al número de horas prácticas establecidas en el proyecto de carrera y malla curricular de la carrera de </w:t>
            </w:r>
            <w:r w:rsidRPr="008150A8">
              <w:rPr>
                <w:rFonts w:ascii="Times New Roman" w:eastAsia="Times New Roman" w:hAnsi="Times New Roman" w:cs="Times New Roman"/>
                <w:color w:val="000000"/>
                <w:sz w:val="22"/>
                <w:szCs w:val="22"/>
                <w:lang w:val="es-ES" w:eastAsia="es-EC"/>
              </w:rPr>
              <w:t>{carrera}</w:t>
            </w:r>
            <w:r>
              <w:rPr>
                <w:rFonts w:ascii="Times New Roman" w:eastAsia="Times New Roman" w:hAnsi="Times New Roman" w:cs="Times New Roman"/>
                <w:color w:val="000000"/>
                <w:sz w:val="22"/>
                <w:szCs w:val="22"/>
                <w:lang w:val="es-ES" w:eastAsia="es-EC"/>
              </w:rPr>
              <w:t>, dicho plan de actividades complementará el aprendizaje y la aplicación de conocimientos, desarrollo de destrezas y habilidades que se consideren necesarias para un adecuado desempeño de su futura profesión.</w:t>
            </w:r>
          </w:p>
        </w:tc>
      </w:tr>
      <w:tr w:rsidR="00694F82" w14:paraId="39C8EAC3" w14:textId="77777777" w:rsidTr="00061059">
        <w:trPr>
          <w:trHeight w:val="690"/>
        </w:trPr>
        <w:tc>
          <w:tcPr>
            <w:tcW w:w="2108" w:type="dxa"/>
            <w:vMerge w:val="restart"/>
            <w:tcBorders>
              <w:top w:val="single" w:sz="4" w:space="0" w:color="000000"/>
              <w:left w:val="single" w:sz="4" w:space="0" w:color="000000"/>
              <w:bottom w:val="single" w:sz="4" w:space="0" w:color="000000"/>
            </w:tcBorders>
            <w:shd w:val="clear" w:color="auto" w:fill="auto"/>
          </w:tcPr>
          <w:p w14:paraId="2A8A71CA" w14:textId="77777777" w:rsidR="00694F82" w:rsidRDefault="00694F82" w:rsidP="00061059">
            <w:pPr>
              <w:snapToGrid w:val="0"/>
              <w:jc w:val="both"/>
              <w:rPr>
                <w:rFonts w:ascii="Times New Roman" w:hAnsi="Times New Roman" w:cs="Times New Roman"/>
                <w:color w:val="000000"/>
                <w:sz w:val="20"/>
                <w:szCs w:val="20"/>
                <w:lang w:val="es-ES" w:eastAsia="es-EC"/>
              </w:rPr>
            </w:pPr>
          </w:p>
          <w:p w14:paraId="1C3C25A1" w14:textId="77777777" w:rsidR="00694F82" w:rsidRDefault="00694F82" w:rsidP="00061059">
            <w:pPr>
              <w:jc w:val="both"/>
              <w:rPr>
                <w:rFonts w:ascii="Times New Roman" w:hAnsi="Times New Roman" w:cs="Times New Roman"/>
                <w:color w:val="000000"/>
                <w:sz w:val="20"/>
                <w:szCs w:val="20"/>
                <w:lang w:val="es-ES" w:eastAsia="es-EC"/>
              </w:rPr>
            </w:pPr>
          </w:p>
          <w:p w14:paraId="4A7C63C2" w14:textId="77777777" w:rsidR="00694F82" w:rsidRDefault="00694F82" w:rsidP="00061059">
            <w:pPr>
              <w:jc w:val="both"/>
            </w:pPr>
            <w:r>
              <w:rPr>
                <w:rFonts w:ascii="Times New Roman" w:hAnsi="Times New Roman" w:cs="Times New Roman"/>
                <w:sz w:val="20"/>
                <w:szCs w:val="20"/>
                <w:lang w:val="es-ES"/>
              </w:rPr>
              <w:t>Obligaciones de las partes:</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210BF440" w14:textId="77777777" w:rsidR="00694F82" w:rsidRDefault="00694F82" w:rsidP="00061059">
            <w:pPr>
              <w:pStyle w:val="LO-normal"/>
              <w:jc w:val="both"/>
            </w:pPr>
            <w:r>
              <w:rPr>
                <w:rFonts w:ascii="Times New Roman" w:eastAsia="Times New Roman" w:hAnsi="Times New Roman" w:cs="Times New Roman"/>
                <w:sz w:val="20"/>
                <w:szCs w:val="20"/>
              </w:rPr>
              <w:t>Del Instituto:</w:t>
            </w:r>
          </w:p>
          <w:p w14:paraId="62A60EDE"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sz w:val="20"/>
                <w:szCs w:val="20"/>
              </w:rPr>
              <w:t xml:space="preserve">Determinar el número de estudiantes participantes en la realización de las prácticas pre profesionales conforme a las áreas y espacios definidos por la entidad receptora </w:t>
            </w:r>
          </w:p>
          <w:p w14:paraId="17954FC4"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sz w:val="20"/>
                <w:szCs w:val="20"/>
              </w:rPr>
              <w:t xml:space="preserve">Considerar el número de horas determinados para la realización de prácticas preprofesionales conforme al proyecto de carrera y/o ciclo académico </w:t>
            </w:r>
          </w:p>
          <w:p w14:paraId="5621C202"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sz w:val="20"/>
                <w:szCs w:val="20"/>
              </w:rPr>
              <w:t xml:space="preserve">Definir las actividades para la realización de las prácticas preprofesionales acorde al perfil de la carrera </w:t>
            </w:r>
          </w:p>
          <w:p w14:paraId="681C9C38"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kern w:val="2"/>
                <w:sz w:val="22"/>
                <w:szCs w:val="22"/>
              </w:rPr>
              <w:t xml:space="preserve">Designar a los estudiantes de </w:t>
            </w:r>
            <w:r>
              <w:rPr>
                <w:rFonts w:ascii="Times New Roman" w:eastAsia="Times New Roman" w:hAnsi="Times New Roman" w:cs="Times New Roman"/>
                <w:color w:val="000000"/>
                <w:kern w:val="2"/>
                <w:sz w:val="22"/>
                <w:szCs w:val="22"/>
              </w:rPr>
              <w:t xml:space="preserve">las carreras de </w:t>
            </w:r>
            <w:r w:rsidRPr="008150A8">
              <w:rPr>
                <w:rFonts w:ascii="Times New Roman" w:eastAsia="Times New Roman" w:hAnsi="Times New Roman" w:cs="Times New Roman"/>
                <w:color w:val="000000"/>
                <w:kern w:val="2"/>
                <w:sz w:val="22"/>
                <w:szCs w:val="22"/>
              </w:rPr>
              <w:t>{</w:t>
            </w:r>
            <w:r>
              <w:rPr>
                <w:rFonts w:ascii="Times New Roman" w:eastAsia="Times New Roman" w:hAnsi="Times New Roman" w:cs="Times New Roman"/>
                <w:color w:val="000000"/>
                <w:kern w:val="2"/>
                <w:sz w:val="22"/>
                <w:szCs w:val="22"/>
              </w:rPr>
              <w:t>c</w:t>
            </w:r>
            <w:r w:rsidRPr="008150A8">
              <w:rPr>
                <w:rFonts w:ascii="Times New Roman" w:eastAsia="Times New Roman" w:hAnsi="Times New Roman" w:cs="Times New Roman"/>
                <w:color w:val="000000"/>
                <w:kern w:val="2"/>
                <w:sz w:val="22"/>
                <w:szCs w:val="22"/>
              </w:rPr>
              <w:t>arrera}</w:t>
            </w:r>
            <w:r>
              <w:rPr>
                <w:rFonts w:ascii="Times New Roman" w:eastAsia="Times New Roman" w:hAnsi="Times New Roman" w:cs="Times New Roman"/>
                <w:kern w:val="2"/>
                <w:sz w:val="22"/>
                <w:szCs w:val="22"/>
              </w:rPr>
              <w:t>,</w:t>
            </w:r>
            <w:r>
              <w:rPr>
                <w:rFonts w:ascii="Times New Roman" w:eastAsia="Times New Roman" w:hAnsi="Times New Roman" w:cs="Times New Roman"/>
                <w:kern w:val="2"/>
                <w:sz w:val="22"/>
                <w:szCs w:val="22"/>
                <w:vertAlign w:val="superscript"/>
              </w:rPr>
              <w:t xml:space="preserve"> </w:t>
            </w:r>
            <w:r>
              <w:rPr>
                <w:rFonts w:ascii="Times New Roman" w:eastAsia="Times New Roman" w:hAnsi="Times New Roman" w:cs="Times New Roman"/>
                <w:kern w:val="2"/>
                <w:sz w:val="22"/>
                <w:szCs w:val="22"/>
              </w:rPr>
              <w:t>a fin de que accedan a las prácticas pre profesionales en las instalaciones donde ejerza su actividad económica la ENTIDAD RECEPTORA remitiendo para el efecto la base de datos con la información que acuerden las partes;</w:t>
            </w:r>
          </w:p>
          <w:p w14:paraId="2CA1F3DA"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sz w:val="22"/>
                <w:szCs w:val="22"/>
              </w:rPr>
              <w:t>Planificar, monitorear, y evaluar las prácticas pre profesionales en coordinación con el tutor que designe la ENTIDAD RECEPTORA;</w:t>
            </w:r>
          </w:p>
          <w:p w14:paraId="5C14AE10"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color w:val="000000"/>
                <w:sz w:val="22"/>
                <w:szCs w:val="22"/>
              </w:rPr>
              <w:t xml:space="preserve">Designar un tutor académico de prácticas pre profesionales para realizar el debido seguimiento a los estudiantes que acoja la ENTIDAD RECEPTORA; </w:t>
            </w:r>
          </w:p>
          <w:p w14:paraId="20667AAD"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color w:val="000000"/>
                <w:sz w:val="22"/>
                <w:szCs w:val="22"/>
              </w:rPr>
              <w:lastRenderedPageBreak/>
              <w:t xml:space="preserve">Velar para que los estudiantes de la carrera de </w:t>
            </w:r>
            <w:r w:rsidRPr="008150A8">
              <w:rPr>
                <w:rFonts w:ascii="Times New Roman" w:eastAsia="Times New Roman" w:hAnsi="Times New Roman" w:cs="Times New Roman"/>
                <w:color w:val="000000"/>
                <w:kern w:val="2"/>
                <w:sz w:val="22"/>
                <w:szCs w:val="22"/>
              </w:rPr>
              <w:t>{</w:t>
            </w:r>
            <w:r>
              <w:rPr>
                <w:rFonts w:ascii="Times New Roman" w:eastAsia="Times New Roman" w:hAnsi="Times New Roman" w:cs="Times New Roman"/>
                <w:color w:val="000000"/>
                <w:kern w:val="2"/>
                <w:sz w:val="22"/>
                <w:szCs w:val="22"/>
              </w:rPr>
              <w:t>c</w:t>
            </w:r>
            <w:r w:rsidRPr="008150A8">
              <w:rPr>
                <w:rFonts w:ascii="Times New Roman" w:eastAsia="Times New Roman" w:hAnsi="Times New Roman" w:cs="Times New Roman"/>
                <w:color w:val="000000"/>
                <w:kern w:val="2"/>
                <w:sz w:val="22"/>
                <w:szCs w:val="22"/>
              </w:rPr>
              <w:t>arrera}</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que realicen sus prácticas pre profesionales se sometan a las políticas, directrices, reglamentos e instrucciones del INSTITUTO y de la ENTIDAD RECEPTORA;</w:t>
            </w:r>
          </w:p>
          <w:p w14:paraId="167CF0AE"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sz w:val="22"/>
                <w:szCs w:val="22"/>
              </w:rPr>
              <w:t xml:space="preserve">Registrar el informe de evaluación y el certificado cumplimiento de las prácticas pre profesionales en el portafolio académico de los estudiantes que se vinculen a la ENTIDAD RECEPTORA; </w:t>
            </w:r>
          </w:p>
          <w:p w14:paraId="5229EEAB"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color w:val="000000"/>
                <w:kern w:val="2"/>
                <w:sz w:val="22"/>
                <w:szCs w:val="22"/>
              </w:rPr>
              <w:t>Custodiar y archivar los planes de actividades académicas que deben cumplir los estudiantes de prácticas pre profesionales en la ENTIDAD RECEPTORA en la unidad de prácticas pre profesionales para su debido seguimiento.</w:t>
            </w:r>
          </w:p>
          <w:p w14:paraId="2DB5FD73" w14:textId="77777777" w:rsidR="00694F82" w:rsidRDefault="00694F82" w:rsidP="00061059">
            <w:pPr>
              <w:pStyle w:val="LO-normal"/>
              <w:widowControl w:val="0"/>
              <w:numPr>
                <w:ilvl w:val="0"/>
                <w:numId w:val="1"/>
              </w:numPr>
              <w:spacing w:after="200" w:line="276" w:lineRule="auto"/>
              <w:ind w:left="426" w:hanging="426"/>
              <w:jc w:val="both"/>
            </w:pPr>
            <w:r>
              <w:rPr>
                <w:rFonts w:ascii="Times New Roman" w:eastAsia="Times New Roman" w:hAnsi="Times New Roman" w:cs="Times New Roman"/>
                <w:color w:val="000000"/>
                <w:kern w:val="2"/>
                <w:sz w:val="22"/>
                <w:szCs w:val="22"/>
              </w:rPr>
              <w:t>Suscribir con la Entidad Receptora y Estudiante un acuerdo de confidencialidad.</w:t>
            </w:r>
          </w:p>
        </w:tc>
      </w:tr>
      <w:tr w:rsidR="00694F82" w14:paraId="7B9A10BE" w14:textId="77777777" w:rsidTr="00061059">
        <w:trPr>
          <w:trHeight w:val="690"/>
        </w:trPr>
        <w:tc>
          <w:tcPr>
            <w:tcW w:w="2108" w:type="dxa"/>
            <w:vMerge/>
            <w:tcBorders>
              <w:top w:val="single" w:sz="4" w:space="0" w:color="000000"/>
              <w:left w:val="single" w:sz="4" w:space="0" w:color="000000"/>
              <w:bottom w:val="single" w:sz="4" w:space="0" w:color="000000"/>
            </w:tcBorders>
            <w:shd w:val="clear" w:color="auto" w:fill="auto"/>
          </w:tcPr>
          <w:p w14:paraId="6BE30757" w14:textId="77777777" w:rsidR="00694F82" w:rsidRDefault="00694F82" w:rsidP="00061059">
            <w:pPr>
              <w:snapToGrid w:val="0"/>
              <w:jc w:val="both"/>
              <w:rPr>
                <w:rFonts w:ascii="Times New Roman" w:eastAsia="SimSun" w:hAnsi="Times New Roman" w:cs="Times New Roman"/>
                <w:kern w:val="2"/>
                <w:sz w:val="20"/>
                <w:szCs w:val="20"/>
                <w:lang w:val="es-ES" w:bidi="hi-IN"/>
              </w:rPr>
            </w:pP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7F9D7FE6" w14:textId="77777777" w:rsidR="00694F82" w:rsidRDefault="00694F82" w:rsidP="00061059">
            <w:pPr>
              <w:pStyle w:val="LO-normal"/>
              <w:jc w:val="both"/>
            </w:pPr>
            <w:r>
              <w:rPr>
                <w:rFonts w:ascii="Times New Roman" w:eastAsia="Times New Roman" w:hAnsi="Times New Roman" w:cs="Times New Roman"/>
                <w:sz w:val="20"/>
                <w:szCs w:val="20"/>
              </w:rPr>
              <w:t>De la entidad receptora:</w:t>
            </w:r>
          </w:p>
          <w:p w14:paraId="58409EF4" w14:textId="77777777" w:rsidR="00694F82" w:rsidRDefault="00694F82" w:rsidP="00061059">
            <w:pPr>
              <w:pStyle w:val="LO-normal"/>
              <w:widowControl w:val="0"/>
              <w:numPr>
                <w:ilvl w:val="0"/>
                <w:numId w:val="2"/>
              </w:numPr>
              <w:spacing w:after="200" w:line="276" w:lineRule="auto"/>
              <w:jc w:val="both"/>
            </w:pPr>
            <w:r>
              <w:rPr>
                <w:rFonts w:ascii="Times New Roman" w:eastAsia="Times New Roman" w:hAnsi="Times New Roman" w:cs="Times New Roman"/>
                <w:sz w:val="22"/>
                <w:szCs w:val="22"/>
              </w:rPr>
              <w:t xml:space="preserve">Definir el número de estudiantes participantes en la realización de las prácticas pre profesionales conforme a las áreas, espacios y/o actividad económica de la entidad receptora </w:t>
            </w:r>
          </w:p>
          <w:p w14:paraId="421ECEFB" w14:textId="77777777" w:rsidR="00694F82" w:rsidRDefault="00694F82" w:rsidP="00061059">
            <w:pPr>
              <w:pStyle w:val="LO-normal"/>
              <w:numPr>
                <w:ilvl w:val="0"/>
                <w:numId w:val="2"/>
              </w:numPr>
              <w:spacing w:after="200" w:line="276" w:lineRule="auto"/>
              <w:jc w:val="both"/>
            </w:pPr>
            <w:r>
              <w:rPr>
                <w:rFonts w:ascii="Times New Roman" w:eastAsia="Times New Roman" w:hAnsi="Times New Roman" w:cs="Times New Roman"/>
                <w:color w:val="000000"/>
                <w:sz w:val="22"/>
                <w:szCs w:val="22"/>
              </w:rPr>
              <w:t>El número de estudiantes que acoja la ENTIDAD RECEPTORA se determinará cada inicio del ciclo académico según su capacidad;</w:t>
            </w:r>
          </w:p>
          <w:p w14:paraId="32F752F1" w14:textId="77777777" w:rsidR="00694F82" w:rsidRDefault="00694F82" w:rsidP="00061059">
            <w:pPr>
              <w:pStyle w:val="LO-normal"/>
              <w:widowControl w:val="0"/>
              <w:numPr>
                <w:ilvl w:val="0"/>
                <w:numId w:val="2"/>
              </w:numPr>
              <w:spacing w:after="200" w:line="276" w:lineRule="auto"/>
              <w:jc w:val="both"/>
            </w:pPr>
            <w:r>
              <w:rPr>
                <w:rFonts w:ascii="Times New Roman" w:eastAsia="Times New Roman" w:hAnsi="Times New Roman" w:cs="Times New Roman"/>
                <w:color w:val="000000"/>
                <w:sz w:val="22"/>
                <w:szCs w:val="22"/>
              </w:rPr>
              <w:t xml:space="preserve">Garantizar que los estudiantes de la carrera de </w:t>
            </w:r>
            <w:r w:rsidRPr="00642D71">
              <w:rPr>
                <w:rFonts w:ascii="Times New Roman" w:eastAsia="Times New Roman" w:hAnsi="Times New Roman" w:cs="Times New Roman"/>
                <w:color w:val="000000"/>
                <w:kern w:val="2"/>
                <w:sz w:val="22"/>
                <w:szCs w:val="22"/>
              </w:rPr>
              <w:t>{carrera}</w:t>
            </w:r>
            <w:r>
              <w:rPr>
                <w:rFonts w:ascii="Times New Roman" w:eastAsia="Times New Roman" w:hAnsi="Times New Roman" w:cs="Times New Roman"/>
                <w:kern w:val="2"/>
                <w:sz w:val="22"/>
                <w:szCs w:val="22"/>
              </w:rPr>
              <w: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 xml:space="preserve">efectúen sus prácticas pre profesionales en las distintas unidades de la ENTIDAD RECEPTORA conforme al </w:t>
            </w:r>
            <w:r>
              <w:rPr>
                <w:rFonts w:ascii="Times New Roman" w:eastAsia="Times New Roman" w:hAnsi="Times New Roman" w:cs="Times New Roman"/>
                <w:color w:val="000000"/>
                <w:sz w:val="22"/>
                <w:szCs w:val="22"/>
              </w:rPr>
              <w:t>plan de actividades académicas que diseñen las partes;</w:t>
            </w:r>
          </w:p>
          <w:p w14:paraId="5535C6A2" w14:textId="77777777" w:rsidR="00694F82" w:rsidRDefault="00694F82" w:rsidP="00061059">
            <w:pPr>
              <w:pStyle w:val="LO-normal"/>
              <w:widowControl w:val="0"/>
              <w:numPr>
                <w:ilvl w:val="0"/>
                <w:numId w:val="2"/>
              </w:numPr>
              <w:tabs>
                <w:tab w:val="left" w:pos="142"/>
              </w:tabs>
              <w:spacing w:after="200" w:line="276" w:lineRule="auto"/>
              <w:jc w:val="both"/>
            </w:pPr>
            <w:r>
              <w:rPr>
                <w:rFonts w:ascii="Times New Roman" w:eastAsia="Times New Roman" w:hAnsi="Times New Roman" w:cs="Times New Roman"/>
                <w:color w:val="000000"/>
                <w:sz w:val="22"/>
                <w:szCs w:val="22"/>
              </w:rPr>
              <w:t>Emitir un informe de evaluación a los estudiantes que acoja para que el Instituto lo incorpore en su portafolio académico;</w:t>
            </w:r>
          </w:p>
          <w:p w14:paraId="0B1221F3" w14:textId="77777777" w:rsidR="00694F82" w:rsidRDefault="00694F82" w:rsidP="00061059">
            <w:pPr>
              <w:pStyle w:val="LO-normal"/>
              <w:widowControl w:val="0"/>
              <w:numPr>
                <w:ilvl w:val="0"/>
                <w:numId w:val="2"/>
              </w:numPr>
              <w:tabs>
                <w:tab w:val="left" w:pos="142"/>
              </w:tabs>
              <w:spacing w:after="200" w:line="276" w:lineRule="auto"/>
              <w:jc w:val="both"/>
            </w:pPr>
            <w:r>
              <w:rPr>
                <w:rFonts w:ascii="Times New Roman" w:eastAsia="Times New Roman" w:hAnsi="Times New Roman" w:cs="Times New Roman"/>
                <w:color w:val="000000"/>
                <w:sz w:val="22"/>
                <w:szCs w:val="22"/>
              </w:rPr>
              <w:t>Emitir</w:t>
            </w:r>
            <w:r>
              <w:rPr>
                <w:rFonts w:ascii="Times New Roman" w:eastAsia="Times New Roman" w:hAnsi="Times New Roman" w:cs="Times New Roman"/>
                <w:sz w:val="22"/>
                <w:szCs w:val="22"/>
              </w:rPr>
              <w:t xml:space="preserve"> los certificados correspondientes a los estudiantes que hayan cumplido exitosamente con el periodo de prácticas pre profesionales en sus instalaciones; y,</w:t>
            </w:r>
          </w:p>
          <w:p w14:paraId="51AD2CBC" w14:textId="77777777" w:rsidR="00694F82" w:rsidRDefault="00694F82" w:rsidP="00061059">
            <w:pPr>
              <w:pStyle w:val="LO-normal"/>
              <w:widowControl w:val="0"/>
              <w:numPr>
                <w:ilvl w:val="0"/>
                <w:numId w:val="2"/>
              </w:numPr>
              <w:tabs>
                <w:tab w:val="left" w:pos="142"/>
              </w:tabs>
              <w:spacing w:after="200" w:line="276" w:lineRule="auto"/>
              <w:jc w:val="both"/>
            </w:pPr>
            <w:r>
              <w:rPr>
                <w:rFonts w:ascii="Times New Roman" w:eastAsia="Times New Roman" w:hAnsi="Times New Roman" w:cs="Times New Roman"/>
                <w:color w:val="000000"/>
                <w:kern w:val="2"/>
                <w:sz w:val="22"/>
                <w:szCs w:val="22"/>
              </w:rPr>
              <w:t xml:space="preserve">Si uno de los estudiantes que se encuentre cursando sus práctica pre profesionales en la ENTIDAD RECEPTORA, actúa con negligencia, dolo, falta de probidad, conducta inmoral, inoperancia, cometiera actos ilícitos o infracciones, y que por ellos la ENTIDAD RECEPTORA, podría verse de alguna forma perjudicada; esta, podrá solicitar la separación inmediata del estudiante para evitar mayores riesgos o perjuicios, </w:t>
            </w:r>
            <w:r>
              <w:rPr>
                <w:rFonts w:ascii="Times New Roman" w:eastAsia="Times New Roman" w:hAnsi="Times New Roman" w:cs="Times New Roman"/>
                <w:color w:val="000000"/>
                <w:kern w:val="2"/>
                <w:sz w:val="22"/>
                <w:szCs w:val="22"/>
              </w:rPr>
              <w:lastRenderedPageBreak/>
              <w:t>remitiendo para el efecto un informe con los hechos acontecidos y las pruebas pertinentes. El debido proceso disciplinario se realizará en el INSTITUTO.</w:t>
            </w:r>
          </w:p>
        </w:tc>
      </w:tr>
      <w:tr w:rsidR="00694F82" w14:paraId="273AC306" w14:textId="77777777" w:rsidTr="00061059">
        <w:tc>
          <w:tcPr>
            <w:tcW w:w="2108" w:type="dxa"/>
            <w:tcBorders>
              <w:top w:val="single" w:sz="4" w:space="0" w:color="000000"/>
              <w:left w:val="single" w:sz="4" w:space="0" w:color="000000"/>
              <w:bottom w:val="single" w:sz="4" w:space="0" w:color="000000"/>
            </w:tcBorders>
            <w:shd w:val="clear" w:color="auto" w:fill="auto"/>
          </w:tcPr>
          <w:p w14:paraId="6081512B" w14:textId="77777777" w:rsidR="00694F82" w:rsidRPr="00032134" w:rsidRDefault="00694F82" w:rsidP="00061059">
            <w:pPr>
              <w:jc w:val="both"/>
              <w:rPr>
                <w:lang w:val="es-EC"/>
              </w:rPr>
            </w:pPr>
            <w:r>
              <w:rPr>
                <w:rFonts w:ascii="Times New Roman" w:hAnsi="Times New Roman" w:cs="Times New Roman"/>
                <w:sz w:val="20"/>
                <w:szCs w:val="20"/>
                <w:lang w:val="es-ES"/>
              </w:rPr>
              <w:lastRenderedPageBreak/>
              <w:t>Administradores del convenio:</w:t>
            </w:r>
            <w:r>
              <w:rPr>
                <w:rFonts w:ascii="Times New Roman" w:hAnsi="Times New Roman" w:cs="Times New Roman"/>
                <w:i/>
                <w:color w:val="1F497D"/>
                <w:sz w:val="16"/>
                <w:szCs w:val="16"/>
                <w:lang w:val="es-ES"/>
              </w:rPr>
              <w:t xml:space="preserve"> Incluir únicamente el cargo de los administradores</w:t>
            </w:r>
          </w:p>
        </w:tc>
        <w:tc>
          <w:tcPr>
            <w:tcW w:w="1406" w:type="dxa"/>
            <w:gridSpan w:val="3"/>
            <w:tcBorders>
              <w:top w:val="single" w:sz="4" w:space="0" w:color="000000"/>
              <w:left w:val="single" w:sz="4" w:space="0" w:color="000000"/>
              <w:bottom w:val="single" w:sz="4" w:space="0" w:color="000000"/>
            </w:tcBorders>
            <w:shd w:val="clear" w:color="auto" w:fill="auto"/>
          </w:tcPr>
          <w:p w14:paraId="5C13BA1B" w14:textId="77777777" w:rsidR="00694F82" w:rsidRDefault="00694F82" w:rsidP="00061059">
            <w:pPr>
              <w:jc w:val="both"/>
            </w:pPr>
            <w:r>
              <w:rPr>
                <w:rFonts w:ascii="Times New Roman" w:hAnsi="Times New Roman" w:cs="Times New Roman"/>
                <w:sz w:val="20"/>
                <w:szCs w:val="20"/>
                <w:lang w:val="es-ES"/>
              </w:rPr>
              <w:t>Por el Instituto:</w:t>
            </w:r>
          </w:p>
        </w:tc>
        <w:tc>
          <w:tcPr>
            <w:tcW w:w="2692" w:type="dxa"/>
            <w:gridSpan w:val="2"/>
            <w:tcBorders>
              <w:top w:val="single" w:sz="4" w:space="0" w:color="000000"/>
              <w:left w:val="single" w:sz="4" w:space="0" w:color="000000"/>
              <w:bottom w:val="single" w:sz="4" w:space="0" w:color="000000"/>
            </w:tcBorders>
            <w:shd w:val="clear" w:color="auto" w:fill="auto"/>
          </w:tcPr>
          <w:p w14:paraId="7BD795B1" w14:textId="77777777" w:rsidR="00694F82" w:rsidRDefault="00694F82" w:rsidP="00061059">
            <w:pPr>
              <w:snapToGrid w:val="0"/>
              <w:jc w:val="both"/>
            </w:pPr>
            <w:r>
              <w:rPr>
                <w:rFonts w:ascii="Times New Roman" w:hAnsi="Times New Roman" w:cs="Times New Roman"/>
                <w:sz w:val="20"/>
                <w:szCs w:val="20"/>
                <w:lang w:val="es-EC"/>
              </w:rPr>
              <w:t>{</w:t>
            </w:r>
            <w:proofErr w:type="spellStart"/>
            <w:r w:rsidRPr="00361AB5">
              <w:rPr>
                <w:rFonts w:ascii="Times New Roman" w:hAnsi="Times New Roman" w:cs="Times New Roman"/>
                <w:sz w:val="20"/>
                <w:szCs w:val="20"/>
                <w:lang w:val="es-EC"/>
              </w:rPr>
              <w:t>cargoAdminConvenioIsta</w:t>
            </w:r>
            <w:proofErr w:type="spellEnd"/>
            <w:r>
              <w:rPr>
                <w:rFonts w:ascii="Times New Roman" w:hAnsi="Times New Roman" w:cs="Times New Roman"/>
                <w:sz w:val="20"/>
                <w:szCs w:val="20"/>
                <w:lang w:val="es-EC"/>
              </w:rPr>
              <w:t>}</w:t>
            </w:r>
          </w:p>
        </w:tc>
        <w:tc>
          <w:tcPr>
            <w:tcW w:w="1446" w:type="dxa"/>
            <w:gridSpan w:val="2"/>
            <w:tcBorders>
              <w:top w:val="single" w:sz="4" w:space="0" w:color="000000"/>
              <w:left w:val="single" w:sz="4" w:space="0" w:color="000000"/>
              <w:bottom w:val="single" w:sz="4" w:space="0" w:color="000000"/>
            </w:tcBorders>
            <w:shd w:val="clear" w:color="auto" w:fill="auto"/>
          </w:tcPr>
          <w:p w14:paraId="1896991F" w14:textId="77777777" w:rsidR="00694F82" w:rsidRDefault="00694F82" w:rsidP="00061059">
            <w:pPr>
              <w:jc w:val="both"/>
            </w:pPr>
            <w:r>
              <w:rPr>
                <w:rFonts w:ascii="Times New Roman" w:hAnsi="Times New Roman" w:cs="Times New Roman"/>
                <w:sz w:val="20"/>
                <w:szCs w:val="20"/>
                <w:lang w:val="es-ES"/>
              </w:rPr>
              <w:t>Por le Entidad Receptora:</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47CEA70" w14:textId="77777777" w:rsidR="00694F82" w:rsidRDefault="00694F82" w:rsidP="00061059">
            <w:pPr>
              <w:snapToGrid w:val="0"/>
            </w:pPr>
            <w:r>
              <w:rPr>
                <w:rFonts w:ascii="Times New Roman" w:hAnsi="Times New Roman" w:cs="Times New Roman"/>
                <w:sz w:val="20"/>
                <w:szCs w:val="20"/>
                <w:lang w:val="es-EC"/>
              </w:rPr>
              <w:t>{</w:t>
            </w:r>
            <w:proofErr w:type="spellStart"/>
            <w:r>
              <w:rPr>
                <w:rFonts w:ascii="Times New Roman" w:hAnsi="Times New Roman" w:cs="Times New Roman"/>
                <w:sz w:val="20"/>
                <w:szCs w:val="20"/>
                <w:lang w:val="es-EC"/>
              </w:rPr>
              <w:t>cargoRepreEmpresa</w:t>
            </w:r>
            <w:proofErr w:type="spellEnd"/>
            <w:r>
              <w:rPr>
                <w:rFonts w:ascii="Times New Roman" w:hAnsi="Times New Roman" w:cs="Times New Roman"/>
                <w:sz w:val="20"/>
                <w:szCs w:val="20"/>
                <w:lang w:val="es-EC"/>
              </w:rPr>
              <w:t xml:space="preserve">} </w:t>
            </w:r>
          </w:p>
        </w:tc>
      </w:tr>
      <w:tr w:rsidR="00694F82" w14:paraId="457D5918"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auto"/>
          </w:tcPr>
          <w:p w14:paraId="14588C15" w14:textId="77777777" w:rsidR="00694F82" w:rsidRDefault="00694F82" w:rsidP="00061059">
            <w:pPr>
              <w:snapToGrid w:val="0"/>
              <w:jc w:val="both"/>
              <w:rPr>
                <w:rFonts w:ascii="Times New Roman" w:hAnsi="Times New Roman" w:cs="Times New Roman"/>
                <w:sz w:val="16"/>
                <w:szCs w:val="16"/>
                <w:lang w:val="es-ES"/>
              </w:rPr>
            </w:pPr>
          </w:p>
          <w:p w14:paraId="2402BF5F" w14:textId="77777777" w:rsidR="00694F82" w:rsidRPr="00032134" w:rsidRDefault="00694F82" w:rsidP="00061059">
            <w:pPr>
              <w:jc w:val="both"/>
              <w:rPr>
                <w:lang w:val="es-EC"/>
              </w:rPr>
            </w:pPr>
            <w:r>
              <w:rPr>
                <w:rFonts w:ascii="Times New Roman" w:hAnsi="Times New Roman" w:cs="Times New Roman"/>
                <w:color w:val="FF0000"/>
                <w:sz w:val="16"/>
                <w:szCs w:val="16"/>
                <w:lang w:val="es-ES"/>
              </w:rPr>
              <w:t xml:space="preserve">Nota: Los administradores y/o delegados del convenio no podrán ser los mismos suscribientes </w:t>
            </w:r>
          </w:p>
          <w:p w14:paraId="18746CC4" w14:textId="77777777" w:rsidR="00694F82" w:rsidRDefault="00694F82" w:rsidP="00061059">
            <w:pPr>
              <w:jc w:val="both"/>
              <w:rPr>
                <w:rFonts w:ascii="Times New Roman" w:hAnsi="Times New Roman" w:cs="Times New Roman"/>
                <w:color w:val="FF0000"/>
                <w:sz w:val="16"/>
                <w:szCs w:val="16"/>
                <w:lang w:val="es-ES"/>
              </w:rPr>
            </w:pPr>
          </w:p>
        </w:tc>
      </w:tr>
      <w:tr w:rsidR="00694F82" w14:paraId="625B484B"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95B3D7"/>
          </w:tcPr>
          <w:p w14:paraId="74CFC8E7" w14:textId="77777777" w:rsidR="00694F82" w:rsidRDefault="00694F82" w:rsidP="00061059">
            <w:pPr>
              <w:jc w:val="both"/>
            </w:pPr>
            <w:r>
              <w:rPr>
                <w:rFonts w:ascii="Times New Roman" w:hAnsi="Times New Roman" w:cs="Times New Roman"/>
                <w:b/>
                <w:sz w:val="16"/>
                <w:szCs w:val="16"/>
                <w:lang w:val="es-ES"/>
              </w:rPr>
              <w:t>Criterios Académicos</w:t>
            </w:r>
          </w:p>
        </w:tc>
      </w:tr>
      <w:tr w:rsidR="00694F82" w14:paraId="1D5715B9" w14:textId="77777777" w:rsidTr="00061059">
        <w:tc>
          <w:tcPr>
            <w:tcW w:w="2108" w:type="dxa"/>
            <w:tcBorders>
              <w:top w:val="single" w:sz="4" w:space="0" w:color="000000"/>
              <w:left w:val="single" w:sz="4" w:space="0" w:color="000000"/>
              <w:bottom w:val="single" w:sz="4" w:space="0" w:color="000000"/>
            </w:tcBorders>
            <w:shd w:val="clear" w:color="auto" w:fill="auto"/>
          </w:tcPr>
          <w:p w14:paraId="62F1412E" w14:textId="77777777" w:rsidR="00694F82" w:rsidRDefault="00694F82" w:rsidP="00061059">
            <w:pPr>
              <w:snapToGrid w:val="0"/>
              <w:contextualSpacing/>
              <w:jc w:val="both"/>
              <w:rPr>
                <w:rFonts w:ascii="Times New Roman" w:hAnsi="Times New Roman" w:cs="Times New Roman"/>
                <w:b/>
                <w:color w:val="365F91"/>
                <w:sz w:val="20"/>
                <w:szCs w:val="20"/>
                <w:lang w:val="es-ES"/>
              </w:rPr>
            </w:pPr>
          </w:p>
          <w:p w14:paraId="5C5E7D0B" w14:textId="77777777" w:rsidR="00694F82" w:rsidRPr="00032134" w:rsidRDefault="00694F82" w:rsidP="00061059">
            <w:pPr>
              <w:jc w:val="both"/>
              <w:rPr>
                <w:lang w:val="es-EC"/>
              </w:rPr>
            </w:pPr>
            <w:r>
              <w:rPr>
                <w:rFonts w:ascii="Times New Roman" w:hAnsi="Times New Roman" w:cs="Times New Roman"/>
                <w:sz w:val="20"/>
                <w:szCs w:val="20"/>
                <w:lang w:val="es-ES"/>
              </w:rPr>
              <w:t>Justificación:</w:t>
            </w:r>
            <w:r>
              <w:rPr>
                <w:rFonts w:ascii="Times New Roman" w:hAnsi="Times New Roman" w:cs="Times New Roman"/>
                <w:i/>
                <w:color w:val="365F91"/>
                <w:sz w:val="16"/>
                <w:szCs w:val="16"/>
                <w:lang w:val="es-ES"/>
              </w:rPr>
              <w:t xml:space="preserve"> </w:t>
            </w:r>
          </w:p>
          <w:p w14:paraId="2FEFE816"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(Explique la pertinencia de la suscripción del Convenio)</w:t>
            </w:r>
          </w:p>
          <w:p w14:paraId="21A76CB6" w14:textId="77777777" w:rsidR="00694F82" w:rsidRDefault="00694F82" w:rsidP="00061059">
            <w:pPr>
              <w:contextualSpacing/>
              <w:jc w:val="both"/>
              <w:rPr>
                <w:rFonts w:ascii="Times New Roman" w:hAnsi="Times New Roman" w:cs="Times New Roman"/>
                <w:b/>
                <w:i/>
                <w:color w:val="365F91"/>
                <w:sz w:val="20"/>
                <w:szCs w:val="20"/>
                <w:lang w:val="es-ES"/>
              </w:rPr>
            </w:pP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2F0237FE" w14:textId="77777777" w:rsidR="00694F82" w:rsidRDefault="00694F82" w:rsidP="00061059">
            <w:pPr>
              <w:snapToGrid w:val="0"/>
              <w:jc w:val="both"/>
              <w:rPr>
                <w:rFonts w:ascii="Times New Roman" w:hAnsi="Times New Roman" w:cs="Times New Roman"/>
                <w:b/>
                <w:i/>
                <w:color w:val="365F91"/>
                <w:sz w:val="20"/>
                <w:szCs w:val="20"/>
                <w:highlight w:val="cyan"/>
                <w:lang w:val="es-ES"/>
              </w:rPr>
            </w:pPr>
          </w:p>
          <w:p w14:paraId="032AD5C2" w14:textId="77777777" w:rsidR="00694F82" w:rsidRPr="002610A9" w:rsidRDefault="00694F82" w:rsidP="00061059">
            <w:pPr>
              <w:pStyle w:val="LO-normal"/>
              <w:jc w:val="both"/>
              <w:rPr>
                <w:u w:val="single"/>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justificacionEmpresa</w:t>
            </w:r>
            <w:proofErr w:type="spellEnd"/>
            <w:r>
              <w:rPr>
                <w:rFonts w:ascii="Times New Roman" w:eastAsia="Times New Roman" w:hAnsi="Times New Roman" w:cs="Times New Roman"/>
                <w:sz w:val="22"/>
                <w:szCs w:val="22"/>
              </w:rPr>
              <w:t>}</w:t>
            </w:r>
          </w:p>
        </w:tc>
      </w:tr>
      <w:tr w:rsidR="00694F82" w14:paraId="174E0807" w14:textId="77777777" w:rsidTr="00061059">
        <w:tc>
          <w:tcPr>
            <w:tcW w:w="2108" w:type="dxa"/>
            <w:tcBorders>
              <w:top w:val="single" w:sz="4" w:space="0" w:color="000000"/>
              <w:left w:val="single" w:sz="4" w:space="0" w:color="000000"/>
              <w:bottom w:val="single" w:sz="4" w:space="0" w:color="000000"/>
            </w:tcBorders>
            <w:shd w:val="clear" w:color="auto" w:fill="auto"/>
          </w:tcPr>
          <w:p w14:paraId="30E90E10"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 xml:space="preserve">Documento de creación del </w:t>
            </w:r>
            <w:proofErr w:type="gramStart"/>
            <w:r>
              <w:rPr>
                <w:rFonts w:ascii="Times New Roman" w:hAnsi="Times New Roman" w:cs="Times New Roman"/>
                <w:sz w:val="20"/>
                <w:szCs w:val="20"/>
                <w:lang w:val="es-ES"/>
              </w:rPr>
              <w:t>IST</w:t>
            </w:r>
            <w:r>
              <w:rPr>
                <w:rFonts w:ascii="Times New Roman" w:hAnsi="Times New Roman" w:cs="Times New Roman"/>
                <w:b/>
                <w:color w:val="2E74B5"/>
                <w:sz w:val="12"/>
                <w:szCs w:val="20"/>
                <w:lang w:val="es-ES"/>
              </w:rPr>
              <w:t>(</w:t>
            </w:r>
            <w:proofErr w:type="gramEnd"/>
            <w:r>
              <w:rPr>
                <w:rFonts w:ascii="Times New Roman" w:hAnsi="Times New Roman" w:cs="Times New Roman"/>
                <w:b/>
                <w:color w:val="2E74B5"/>
                <w:sz w:val="12"/>
                <w:szCs w:val="20"/>
                <w:lang w:val="es-ES"/>
              </w:rPr>
              <w:t>se adjunta de manera física en el expediente para aprobación y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77CD3A99" w14:textId="77777777" w:rsidR="00694F82" w:rsidRDefault="00694F82" w:rsidP="00061059">
            <w:pPr>
              <w:pStyle w:val="LO-normal"/>
              <w:snapToGrid w:val="0"/>
              <w:jc w:val="both"/>
            </w:pPr>
            <w:r>
              <w:rPr>
                <w:rFonts w:ascii="Times New Roman" w:eastAsia="Times New Roman" w:hAnsi="Times New Roman" w:cs="Times New Roman"/>
                <w:sz w:val="22"/>
                <w:szCs w:val="22"/>
                <w:lang w:val="es-ES"/>
              </w:rPr>
              <w:t>Acuerdo 2996 MINISTERIO DE EDUCACIÓN</w:t>
            </w:r>
          </w:p>
        </w:tc>
      </w:tr>
      <w:tr w:rsidR="00694F82" w14:paraId="524422B8" w14:textId="77777777" w:rsidTr="00061059">
        <w:tc>
          <w:tcPr>
            <w:tcW w:w="2108" w:type="dxa"/>
            <w:tcBorders>
              <w:top w:val="single" w:sz="4" w:space="0" w:color="000000"/>
              <w:left w:val="single" w:sz="4" w:space="0" w:color="000000"/>
              <w:bottom w:val="single" w:sz="4" w:space="0" w:color="000000"/>
            </w:tcBorders>
            <w:shd w:val="clear" w:color="auto" w:fill="auto"/>
          </w:tcPr>
          <w:p w14:paraId="2796C58B"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Nombre del Rector/a del IST</w:t>
            </w:r>
            <w:r>
              <w:rPr>
                <w:rFonts w:ascii="Times New Roman" w:hAnsi="Times New Roman" w:cs="Times New Roman"/>
                <w:color w:val="2E74B5"/>
                <w:sz w:val="20"/>
                <w:szCs w:val="20"/>
                <w:lang w:val="es-ES"/>
              </w:rPr>
              <w:t>:</w:t>
            </w:r>
            <w:r>
              <w:rPr>
                <w:rFonts w:ascii="Times New Roman" w:hAnsi="Times New Roman" w:cs="Times New Roman"/>
                <w:color w:val="2E74B5"/>
                <w:sz w:val="12"/>
                <w:szCs w:val="20"/>
                <w:lang w:val="es-ES"/>
              </w:rPr>
              <w:t xml:space="preserve"> </w:t>
            </w:r>
            <w:r>
              <w:rPr>
                <w:rFonts w:ascii="Times New Roman" w:hAnsi="Times New Roman" w:cs="Times New Roman"/>
                <w:b/>
                <w:color w:val="2E74B5"/>
                <w:sz w:val="12"/>
                <w:szCs w:val="20"/>
                <w:lang w:val="es-ES"/>
              </w:rPr>
              <w:t>(se adjunta de manera física en el expediente para aprobación y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5E252688" w14:textId="77777777" w:rsidR="00694F82" w:rsidRDefault="00694F82" w:rsidP="00061059">
            <w:pPr>
              <w:pStyle w:val="LO-normal"/>
              <w:snapToGrid w:val="0"/>
              <w:jc w:val="both"/>
            </w:pPr>
            <w:r>
              <w:rPr>
                <w:rFonts w:ascii="Times New Roman" w:eastAsia="Times New Roman" w:hAnsi="Times New Roman" w:cs="Times New Roman"/>
                <w:sz w:val="22"/>
                <w:szCs w:val="22"/>
                <w:lang w:val="es-ES"/>
              </w:rPr>
              <w:t>{</w:t>
            </w:r>
            <w:proofErr w:type="spellStart"/>
            <w:r>
              <w:rPr>
                <w:rFonts w:ascii="Times New Roman" w:eastAsia="Times New Roman" w:hAnsi="Times New Roman" w:cs="Times New Roman"/>
                <w:sz w:val="22"/>
                <w:szCs w:val="22"/>
                <w:lang w:val="es-ES"/>
              </w:rPr>
              <w:t>nombreRectorIsta</w:t>
            </w:r>
            <w:proofErr w:type="spellEnd"/>
            <w:r>
              <w:rPr>
                <w:rFonts w:ascii="Times New Roman" w:eastAsia="Times New Roman" w:hAnsi="Times New Roman" w:cs="Times New Roman"/>
                <w:sz w:val="22"/>
                <w:szCs w:val="22"/>
                <w:lang w:val="es-ES"/>
              </w:rPr>
              <w:t>}</w:t>
            </w:r>
          </w:p>
        </w:tc>
      </w:tr>
      <w:tr w:rsidR="00694F82" w14:paraId="26963D98" w14:textId="77777777" w:rsidTr="00061059">
        <w:tc>
          <w:tcPr>
            <w:tcW w:w="2108" w:type="dxa"/>
            <w:tcBorders>
              <w:top w:val="single" w:sz="4" w:space="0" w:color="000000"/>
              <w:left w:val="single" w:sz="4" w:space="0" w:color="000000"/>
              <w:bottom w:val="single" w:sz="4" w:space="0" w:color="000000"/>
            </w:tcBorders>
            <w:shd w:val="clear" w:color="auto" w:fill="auto"/>
          </w:tcPr>
          <w:p w14:paraId="1AF4DB97"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No. De acción de personal del Rector/a del IST</w:t>
            </w:r>
            <w:r>
              <w:rPr>
                <w:rFonts w:ascii="Times New Roman" w:hAnsi="Times New Roman" w:cs="Times New Roman"/>
                <w:color w:val="2E74B5"/>
                <w:sz w:val="20"/>
                <w:szCs w:val="20"/>
                <w:lang w:val="es-ES"/>
              </w:rPr>
              <w:t>:</w:t>
            </w:r>
            <w:r>
              <w:rPr>
                <w:rFonts w:ascii="Times New Roman" w:hAnsi="Times New Roman" w:cs="Times New Roman"/>
                <w:color w:val="2E74B5"/>
                <w:sz w:val="12"/>
                <w:szCs w:val="20"/>
                <w:lang w:val="es-ES"/>
              </w:rPr>
              <w:t xml:space="preserve"> </w:t>
            </w:r>
            <w:r>
              <w:rPr>
                <w:rFonts w:ascii="Times New Roman" w:hAnsi="Times New Roman" w:cs="Times New Roman"/>
                <w:b/>
                <w:color w:val="2E74B5"/>
                <w:sz w:val="12"/>
                <w:szCs w:val="20"/>
                <w:lang w:val="es-ES"/>
              </w:rPr>
              <w:t>(se adjunta de manera física en el expediente para aprobación y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3E98F52A" w14:textId="77777777" w:rsidR="00694F82" w:rsidRPr="009F4FDF" w:rsidRDefault="00694F82" w:rsidP="00061059">
            <w:pPr>
              <w:pStyle w:val="LO-normal"/>
              <w:snapToGrid w:val="0"/>
              <w:jc w:val="both"/>
              <w:rPr>
                <w:u w:val="single"/>
              </w:rPr>
            </w:pPr>
            <w:r>
              <w:rPr>
                <w:rFonts w:ascii="Times New Roman" w:eastAsia="Times New Roman" w:hAnsi="Times New Roman" w:cs="Times New Roman"/>
                <w:sz w:val="22"/>
                <w:szCs w:val="22"/>
                <w:lang w:val="es-ES"/>
              </w:rPr>
              <w:t xml:space="preserve">Acción de Personal </w:t>
            </w:r>
            <w:proofErr w:type="spellStart"/>
            <w:r>
              <w:rPr>
                <w:rFonts w:ascii="Times New Roman" w:eastAsia="Times New Roman" w:hAnsi="Times New Roman" w:cs="Times New Roman"/>
                <w:sz w:val="22"/>
                <w:szCs w:val="22"/>
                <w:lang w:val="es-ES"/>
              </w:rPr>
              <w:t>Nº</w:t>
            </w:r>
            <w:proofErr w:type="spellEnd"/>
            <w:r>
              <w:rPr>
                <w:rFonts w:ascii="Times New Roman" w:eastAsia="Times New Roman" w:hAnsi="Times New Roman" w:cs="Times New Roman"/>
                <w:sz w:val="22"/>
                <w:szCs w:val="22"/>
                <w:lang w:val="es-ES"/>
              </w:rPr>
              <w:t xml:space="preserve"> 23 –DTH-</w:t>
            </w:r>
            <w:r w:rsidRPr="009F4FDF">
              <w:rPr>
                <w:rFonts w:ascii="Times New Roman" w:hAnsi="Times New Roman" w:cs="Times New Roman"/>
                <w:sz w:val="20"/>
                <w:szCs w:val="20"/>
              </w:rPr>
              <w:t>{</w:t>
            </w:r>
            <w:proofErr w:type="spellStart"/>
            <w:r w:rsidRPr="009F4FDF">
              <w:rPr>
                <w:rFonts w:ascii="Times New Roman" w:hAnsi="Times New Roman" w:cs="Times New Roman"/>
                <w:sz w:val="20"/>
                <w:szCs w:val="20"/>
              </w:rPr>
              <w:t>anioInforme</w:t>
            </w:r>
            <w:proofErr w:type="spellEnd"/>
            <w:r w:rsidRPr="009F4FDF">
              <w:rPr>
                <w:rFonts w:ascii="Times New Roman" w:hAnsi="Times New Roman" w:cs="Times New Roman"/>
                <w:sz w:val="20"/>
                <w:szCs w:val="20"/>
              </w:rPr>
              <w:t>}</w:t>
            </w:r>
            <w:r>
              <w:rPr>
                <w:rFonts w:ascii="Times New Roman" w:eastAsia="Times New Roman" w:hAnsi="Times New Roman" w:cs="Times New Roman"/>
                <w:sz w:val="22"/>
                <w:szCs w:val="22"/>
                <w:lang w:val="es-ES"/>
              </w:rPr>
              <w:t>/ Nombramiento / Fecha {</w:t>
            </w:r>
            <w:proofErr w:type="spellStart"/>
            <w:r>
              <w:rPr>
                <w:rFonts w:ascii="Times New Roman" w:eastAsia="Times New Roman" w:hAnsi="Times New Roman" w:cs="Times New Roman"/>
                <w:sz w:val="22"/>
                <w:szCs w:val="22"/>
                <w:lang w:val="es-ES"/>
              </w:rPr>
              <w:t>fechaNombramiento</w:t>
            </w:r>
            <w:proofErr w:type="spellEnd"/>
            <w:r>
              <w:rPr>
                <w:rFonts w:ascii="Times New Roman" w:eastAsia="Times New Roman" w:hAnsi="Times New Roman" w:cs="Times New Roman"/>
                <w:sz w:val="22"/>
                <w:szCs w:val="22"/>
                <w:lang w:val="es-ES"/>
              </w:rPr>
              <w:t>}</w:t>
            </w:r>
          </w:p>
          <w:p w14:paraId="0D0226C6" w14:textId="77777777" w:rsidR="00694F82" w:rsidRPr="00032134" w:rsidRDefault="00694F82" w:rsidP="00061059">
            <w:pPr>
              <w:jc w:val="both"/>
              <w:rPr>
                <w:lang w:val="es-EC"/>
              </w:rPr>
            </w:pPr>
            <w:r>
              <w:rPr>
                <w:rFonts w:ascii="Times New Roman" w:hAnsi="Times New Roman" w:cs="Times New Roman"/>
                <w:sz w:val="20"/>
                <w:szCs w:val="20"/>
                <w:lang w:val="es-ES"/>
              </w:rPr>
              <w:tab/>
            </w:r>
          </w:p>
        </w:tc>
      </w:tr>
      <w:tr w:rsidR="00694F82" w14:paraId="7FB10A80" w14:textId="77777777" w:rsidTr="00061059">
        <w:tc>
          <w:tcPr>
            <w:tcW w:w="2108" w:type="dxa"/>
            <w:tcBorders>
              <w:top w:val="single" w:sz="4" w:space="0" w:color="000000"/>
              <w:left w:val="single" w:sz="4" w:space="0" w:color="000000"/>
              <w:bottom w:val="single" w:sz="4" w:space="0" w:color="000000"/>
            </w:tcBorders>
            <w:shd w:val="clear" w:color="auto" w:fill="auto"/>
          </w:tcPr>
          <w:p w14:paraId="6CC5A484"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Nombre de la/s carrera/s</w:t>
            </w:r>
            <w:r>
              <w:rPr>
                <w:rFonts w:ascii="Times New Roman" w:hAnsi="Times New Roman" w:cs="Times New Roman"/>
                <w:color w:val="2E74B5"/>
                <w:sz w:val="20"/>
                <w:szCs w:val="20"/>
                <w:lang w:val="es-ES"/>
              </w:rPr>
              <w:t>:</w:t>
            </w:r>
            <w:r>
              <w:rPr>
                <w:rFonts w:ascii="Times New Roman" w:hAnsi="Times New Roman" w:cs="Times New Roman"/>
                <w:color w:val="2E74B5"/>
                <w:sz w:val="12"/>
                <w:szCs w:val="20"/>
                <w:lang w:val="es-ES"/>
              </w:rPr>
              <w:t xml:space="preserve"> </w:t>
            </w:r>
            <w:r>
              <w:rPr>
                <w:rFonts w:ascii="Times New Roman" w:hAnsi="Times New Roman" w:cs="Times New Roman"/>
                <w:b/>
                <w:color w:val="2E74B5"/>
                <w:sz w:val="12"/>
                <w:szCs w:val="20"/>
                <w:lang w:val="es-ES"/>
              </w:rPr>
              <w:t>(se adjunta de manera física en el expediente para aprobación y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754553E9" w14:textId="77777777" w:rsidR="00694F82" w:rsidRPr="009F4FDF" w:rsidRDefault="00694F82" w:rsidP="00061059">
            <w:pPr>
              <w:pStyle w:val="LO-normal"/>
              <w:snapToGrid w:val="0"/>
              <w:jc w:val="both"/>
              <w:rPr>
                <w:u w:val="single"/>
              </w:rPr>
            </w:pPr>
            <w:r>
              <w:rPr>
                <w:rFonts w:ascii="Times New Roman" w:eastAsia="Times New Roman" w:hAnsi="Times New Roman" w:cs="Times New Roman"/>
                <w:sz w:val="22"/>
                <w:szCs w:val="22"/>
                <w:lang w:val="es-ES"/>
              </w:rPr>
              <w:t>{carrera}</w:t>
            </w:r>
          </w:p>
        </w:tc>
      </w:tr>
      <w:tr w:rsidR="00694F82" w14:paraId="3781B2BB" w14:textId="77777777" w:rsidTr="00061059">
        <w:tc>
          <w:tcPr>
            <w:tcW w:w="2108" w:type="dxa"/>
            <w:tcBorders>
              <w:top w:val="single" w:sz="4" w:space="0" w:color="000000"/>
              <w:left w:val="single" w:sz="4" w:space="0" w:color="000000"/>
              <w:bottom w:val="single" w:sz="4" w:space="0" w:color="000000"/>
            </w:tcBorders>
            <w:shd w:val="clear" w:color="auto" w:fill="auto"/>
          </w:tcPr>
          <w:p w14:paraId="45ECD041" w14:textId="77777777" w:rsidR="00694F82" w:rsidRPr="00032134" w:rsidRDefault="00694F82" w:rsidP="00061059">
            <w:pPr>
              <w:contextualSpacing/>
              <w:jc w:val="both"/>
              <w:rPr>
                <w:lang w:val="es-EC"/>
              </w:rPr>
            </w:pPr>
            <w:r>
              <w:rPr>
                <w:rFonts w:ascii="Times New Roman" w:hAnsi="Times New Roman" w:cs="Times New Roman"/>
                <w:sz w:val="20"/>
                <w:szCs w:val="20"/>
                <w:lang w:val="es-ES"/>
              </w:rPr>
              <w:t>No. Resolución de aprobación, de cada carrera</w:t>
            </w:r>
            <w:r>
              <w:rPr>
                <w:rFonts w:ascii="Times New Roman" w:hAnsi="Times New Roman" w:cs="Times New Roman"/>
                <w:color w:val="2E74B5"/>
                <w:sz w:val="20"/>
                <w:szCs w:val="20"/>
                <w:lang w:val="es-ES"/>
              </w:rPr>
              <w:t xml:space="preserve">: </w:t>
            </w:r>
            <w:r>
              <w:rPr>
                <w:rFonts w:ascii="Times New Roman" w:hAnsi="Times New Roman" w:cs="Times New Roman"/>
                <w:b/>
                <w:color w:val="2E74B5"/>
                <w:sz w:val="12"/>
                <w:szCs w:val="20"/>
                <w:lang w:val="es-ES"/>
              </w:rPr>
              <w:t>(se adjunta de manera física en el expediente para aprobación y suscripción del convenio)</w:t>
            </w:r>
          </w:p>
        </w:tc>
        <w:tc>
          <w:tcPr>
            <w:tcW w:w="7400" w:type="dxa"/>
            <w:gridSpan w:val="8"/>
            <w:tcBorders>
              <w:top w:val="single" w:sz="4" w:space="0" w:color="000000"/>
              <w:left w:val="single" w:sz="4" w:space="0" w:color="000000"/>
              <w:bottom w:val="single" w:sz="4" w:space="0" w:color="000000"/>
              <w:right w:val="single" w:sz="4" w:space="0" w:color="000000"/>
            </w:tcBorders>
            <w:shd w:val="clear" w:color="auto" w:fill="auto"/>
          </w:tcPr>
          <w:p w14:paraId="28FE1BEA" w14:textId="77777777" w:rsidR="00694F82" w:rsidRPr="009F4FDF" w:rsidRDefault="00694F82" w:rsidP="00061059">
            <w:pPr>
              <w:pStyle w:val="LO-normal"/>
              <w:tabs>
                <w:tab w:val="left" w:pos="3720"/>
              </w:tabs>
              <w:snapToGrid w:val="0"/>
              <w:jc w:val="both"/>
              <w:rPr>
                <w:u w:val="single"/>
              </w:rPr>
            </w:pPr>
            <w:r>
              <w:rPr>
                <w:rFonts w:ascii="Times New Roman" w:eastAsia="Times New Roman" w:hAnsi="Times New Roman" w:cs="Times New Roman"/>
                <w:sz w:val="22"/>
                <w:szCs w:val="22"/>
                <w:lang w:val="es-ES"/>
              </w:rPr>
              <w:t>{</w:t>
            </w:r>
            <w:r w:rsidRPr="00283FB3">
              <w:rPr>
                <w:rFonts w:ascii="Times New Roman" w:eastAsia="Times New Roman" w:hAnsi="Times New Roman" w:cs="Times New Roman"/>
                <w:sz w:val="22"/>
                <w:szCs w:val="22"/>
                <w:lang w:val="es-ES"/>
              </w:rPr>
              <w:t>carrera</w:t>
            </w:r>
            <w:r>
              <w:rPr>
                <w:rFonts w:ascii="Times New Roman" w:eastAsia="Times New Roman" w:hAnsi="Times New Roman" w:cs="Times New Roman"/>
                <w:sz w:val="22"/>
                <w:szCs w:val="22"/>
                <w:lang w:val="es-ES"/>
              </w:rPr>
              <w:t>}: RPC-SO-z2-No.42A-</w:t>
            </w:r>
            <w:r w:rsidRPr="009F4FDF">
              <w:rPr>
                <w:rFonts w:ascii="Times New Roman" w:hAnsi="Times New Roman" w:cs="Times New Roman"/>
                <w:sz w:val="20"/>
                <w:szCs w:val="20"/>
              </w:rPr>
              <w:t>{</w:t>
            </w:r>
            <w:proofErr w:type="spellStart"/>
            <w:r w:rsidRPr="009F4FDF">
              <w:rPr>
                <w:rFonts w:ascii="Times New Roman" w:hAnsi="Times New Roman" w:cs="Times New Roman"/>
                <w:sz w:val="20"/>
                <w:szCs w:val="20"/>
              </w:rPr>
              <w:t>anioInforme</w:t>
            </w:r>
            <w:proofErr w:type="spellEnd"/>
            <w:r w:rsidRPr="009F4FDF">
              <w:rPr>
                <w:rFonts w:ascii="Times New Roman" w:hAnsi="Times New Roman" w:cs="Times New Roman"/>
                <w:sz w:val="20"/>
                <w:szCs w:val="20"/>
              </w:rPr>
              <w:t>}</w:t>
            </w:r>
          </w:p>
        </w:tc>
      </w:tr>
      <w:tr w:rsidR="00694F82" w14:paraId="2AAA61A4" w14:textId="77777777" w:rsidTr="00061059">
        <w:tc>
          <w:tcPr>
            <w:tcW w:w="9508" w:type="dxa"/>
            <w:gridSpan w:val="9"/>
            <w:tcBorders>
              <w:top w:val="single" w:sz="4" w:space="0" w:color="000000"/>
              <w:left w:val="single" w:sz="4" w:space="0" w:color="000000"/>
              <w:bottom w:val="single" w:sz="4" w:space="0" w:color="000000"/>
              <w:right w:val="single" w:sz="4" w:space="0" w:color="000000"/>
            </w:tcBorders>
            <w:shd w:val="clear" w:color="auto" w:fill="B2A1C7"/>
          </w:tcPr>
          <w:p w14:paraId="05B277CB" w14:textId="77777777" w:rsidR="00694F82" w:rsidRDefault="00694F82" w:rsidP="00061059">
            <w:pPr>
              <w:jc w:val="both"/>
            </w:pPr>
            <w:r>
              <w:rPr>
                <w:rFonts w:ascii="Times New Roman" w:hAnsi="Times New Roman" w:cs="Times New Roman"/>
                <w:b/>
                <w:sz w:val="20"/>
                <w:szCs w:val="20"/>
                <w:lang w:val="es-ES"/>
              </w:rPr>
              <w:t>Prácticas Pre profesionales</w:t>
            </w:r>
          </w:p>
        </w:tc>
      </w:tr>
      <w:tr w:rsidR="00694F82" w14:paraId="2467771B" w14:textId="77777777" w:rsidTr="00061059">
        <w:tc>
          <w:tcPr>
            <w:tcW w:w="2121" w:type="dxa"/>
            <w:gridSpan w:val="2"/>
            <w:tcBorders>
              <w:top w:val="single" w:sz="4" w:space="0" w:color="000000"/>
              <w:left w:val="single" w:sz="4" w:space="0" w:color="000000"/>
              <w:bottom w:val="single" w:sz="4" w:space="0" w:color="000000"/>
            </w:tcBorders>
            <w:shd w:val="clear" w:color="auto" w:fill="auto"/>
          </w:tcPr>
          <w:p w14:paraId="6570A193" w14:textId="77777777" w:rsidR="00694F82" w:rsidRPr="00032134" w:rsidRDefault="00694F82" w:rsidP="00061059">
            <w:pPr>
              <w:rPr>
                <w:lang w:val="es-EC"/>
              </w:rPr>
            </w:pPr>
            <w:r>
              <w:rPr>
                <w:rFonts w:ascii="Times New Roman" w:hAnsi="Times New Roman" w:cs="Times New Roman"/>
                <w:sz w:val="20"/>
                <w:szCs w:val="20"/>
                <w:lang w:val="es-ES"/>
              </w:rPr>
              <w:t>Actividades que realizará el o los estudiantes dentro de la organización:</w:t>
            </w:r>
          </w:p>
        </w:tc>
        <w:tc>
          <w:tcPr>
            <w:tcW w:w="7387" w:type="dxa"/>
            <w:gridSpan w:val="7"/>
            <w:tcBorders>
              <w:top w:val="single" w:sz="4" w:space="0" w:color="000000"/>
              <w:left w:val="single" w:sz="4" w:space="0" w:color="000000"/>
              <w:bottom w:val="single" w:sz="4" w:space="0" w:color="000000"/>
              <w:right w:val="single" w:sz="4" w:space="0" w:color="000000"/>
            </w:tcBorders>
            <w:shd w:val="clear" w:color="auto" w:fill="auto"/>
          </w:tcPr>
          <w:p w14:paraId="2CF36BCE" w14:textId="77777777" w:rsidR="00694F82" w:rsidRDefault="00694F82" w:rsidP="00061059">
            <w:pPr>
              <w:suppressAutoHyphens w:val="0"/>
              <w:spacing w:line="276" w:lineRule="auto"/>
              <w:jc w:val="both"/>
              <w:rPr>
                <w:rFonts w:ascii="Times New Roman" w:eastAsia="Times New Roman" w:hAnsi="Times New Roman" w:cs="Times New Roman"/>
                <w:sz w:val="22"/>
                <w:szCs w:val="22"/>
                <w:lang w:val="es-ES_tradnl" w:eastAsia="es-ES_tradnl"/>
              </w:rPr>
            </w:pPr>
            <w:r>
              <w:rPr>
                <w:rFonts w:ascii="Times New Roman" w:eastAsia="Times New Roman" w:hAnsi="Times New Roman" w:cs="Times New Roman"/>
                <w:sz w:val="22"/>
                <w:szCs w:val="22"/>
                <w:lang w:val="es-ES_tradnl" w:eastAsia="es-ES_tradnl"/>
              </w:rPr>
              <w:t>Indicar las actividades, se indica las siguientes referencias: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6"/>
            </w:tblGrid>
            <w:tr w:rsidR="00694F82" w:rsidRPr="00C74C82" w14:paraId="4B882FC3" w14:textId="77777777" w:rsidTr="00061059">
              <w:tc>
                <w:tcPr>
                  <w:tcW w:w="7156" w:type="dxa"/>
                  <w:tcBorders>
                    <w:top w:val="nil"/>
                    <w:left w:val="nil"/>
                    <w:bottom w:val="nil"/>
                    <w:right w:val="nil"/>
                  </w:tcBorders>
                  <w:shd w:val="clear" w:color="auto" w:fill="auto"/>
                </w:tcPr>
                <w:p w14:paraId="117B8ACA" w14:textId="77777777" w:rsidR="00694F82" w:rsidRPr="00C74C82" w:rsidRDefault="00694F82" w:rsidP="00061059">
                  <w:pPr>
                    <w:numPr>
                      <w:ilvl w:val="0"/>
                      <w:numId w:val="3"/>
                    </w:numPr>
                    <w:suppressAutoHyphens w:val="0"/>
                    <w:spacing w:line="276" w:lineRule="auto"/>
                    <w:ind w:left="730" w:hanging="427"/>
                    <w:jc w:val="both"/>
                    <w:rPr>
                      <w:lang w:val="es-EC"/>
                    </w:rPr>
                  </w:pPr>
                  <w:r w:rsidRPr="00C74C82">
                    <w:rPr>
                      <w:rFonts w:ascii="Times New Roman" w:eastAsia="Times New Roman" w:hAnsi="Times New Roman" w:cs="Times New Roman"/>
                      <w:sz w:val="22"/>
                      <w:szCs w:val="22"/>
                      <w:lang w:val="es-ES_tradnl" w:eastAsia="es-ES_tradnl"/>
                    </w:rPr>
                    <w:t>{#tb</w:t>
                  </w:r>
                  <w:proofErr w:type="gramStart"/>
                  <w:r w:rsidRPr="00C74C82">
                    <w:rPr>
                      <w:rFonts w:ascii="Times New Roman" w:eastAsia="Times New Roman" w:hAnsi="Times New Roman" w:cs="Times New Roman"/>
                      <w:sz w:val="22"/>
                      <w:szCs w:val="22"/>
                      <w:lang w:val="es-ES_tradnl" w:eastAsia="es-ES_tradnl"/>
                    </w:rPr>
                    <w:t>1}{</w:t>
                  </w:r>
                  <w:proofErr w:type="gramEnd"/>
                  <w:r w:rsidRPr="00C74C82">
                    <w:rPr>
                      <w:rFonts w:ascii="Times New Roman" w:eastAsia="Times New Roman" w:hAnsi="Times New Roman" w:cs="Times New Roman"/>
                      <w:sz w:val="22"/>
                      <w:szCs w:val="22"/>
                      <w:lang w:val="es-ES_tradnl" w:eastAsia="es-ES_tradnl"/>
                    </w:rPr>
                    <w:t>actividadesRealizar}{/tb1}</w:t>
                  </w:r>
                </w:p>
              </w:tc>
            </w:tr>
          </w:tbl>
          <w:p w14:paraId="429D3783" w14:textId="77777777" w:rsidR="00694F82" w:rsidRPr="009F4FDF" w:rsidRDefault="00694F82" w:rsidP="00061059">
            <w:pPr>
              <w:suppressAutoHyphens w:val="0"/>
              <w:spacing w:line="276" w:lineRule="auto"/>
              <w:jc w:val="both"/>
              <w:rPr>
                <w:lang w:val="es-EC"/>
              </w:rPr>
            </w:pPr>
          </w:p>
        </w:tc>
      </w:tr>
      <w:tr w:rsidR="00694F82" w14:paraId="43114D93" w14:textId="77777777" w:rsidTr="00061059">
        <w:tc>
          <w:tcPr>
            <w:tcW w:w="2121" w:type="dxa"/>
            <w:gridSpan w:val="2"/>
            <w:tcBorders>
              <w:top w:val="single" w:sz="4" w:space="0" w:color="000000"/>
              <w:left w:val="single" w:sz="4" w:space="0" w:color="000000"/>
              <w:bottom w:val="single" w:sz="4" w:space="0" w:color="000000"/>
            </w:tcBorders>
            <w:shd w:val="clear" w:color="auto" w:fill="auto"/>
          </w:tcPr>
          <w:p w14:paraId="30510A78" w14:textId="77777777" w:rsidR="00694F82" w:rsidRPr="00032134" w:rsidRDefault="00694F82" w:rsidP="00061059">
            <w:pPr>
              <w:jc w:val="both"/>
              <w:rPr>
                <w:lang w:val="es-EC"/>
              </w:rPr>
            </w:pPr>
            <w:r>
              <w:rPr>
                <w:rFonts w:ascii="Times New Roman" w:hAnsi="Times New Roman" w:cs="Times New Roman"/>
                <w:sz w:val="20"/>
                <w:szCs w:val="20"/>
                <w:lang w:val="es-ES"/>
              </w:rPr>
              <w:t>Número de tutores por parte de la Entidad Receptora:</w:t>
            </w:r>
          </w:p>
        </w:tc>
        <w:tc>
          <w:tcPr>
            <w:tcW w:w="7387" w:type="dxa"/>
            <w:gridSpan w:val="7"/>
            <w:tcBorders>
              <w:top w:val="single" w:sz="4" w:space="0" w:color="000000"/>
              <w:left w:val="single" w:sz="4" w:space="0" w:color="000000"/>
              <w:bottom w:val="single" w:sz="4" w:space="0" w:color="000000"/>
              <w:right w:val="single" w:sz="4" w:space="0" w:color="000000"/>
            </w:tcBorders>
            <w:shd w:val="clear" w:color="auto" w:fill="auto"/>
          </w:tcPr>
          <w:p w14:paraId="300B7842" w14:textId="77777777" w:rsidR="00694F82" w:rsidRPr="0018616F" w:rsidRDefault="00694F82" w:rsidP="00061059">
            <w:pPr>
              <w:pStyle w:val="LO-normal"/>
              <w:jc w:val="both"/>
              <w:rPr>
                <w:u w:val="single"/>
              </w:rPr>
            </w:pPr>
            <w:r>
              <w:rPr>
                <w:rFonts w:ascii="Times New Roman" w:eastAsia="Times New Roman" w:hAnsi="Times New Roman" w:cs="Times New Roman"/>
                <w:sz w:val="20"/>
                <w:szCs w:val="20"/>
              </w:rPr>
              <w:t>{</w:t>
            </w:r>
            <w:proofErr w:type="spellStart"/>
            <w:r w:rsidRPr="00361AB5">
              <w:rPr>
                <w:rFonts w:ascii="Times New Roman" w:eastAsia="Times New Roman" w:hAnsi="Times New Roman" w:cs="Times New Roman"/>
                <w:sz w:val="20"/>
                <w:szCs w:val="20"/>
              </w:rPr>
              <w:t>nroTutoresEmpresa</w:t>
            </w:r>
            <w:proofErr w:type="spellEnd"/>
            <w:r>
              <w:rPr>
                <w:rFonts w:ascii="Times New Roman" w:eastAsia="Times New Roman" w:hAnsi="Times New Roman" w:cs="Times New Roman"/>
                <w:sz w:val="20"/>
                <w:szCs w:val="20"/>
              </w:rPr>
              <w:t>}</w:t>
            </w:r>
          </w:p>
        </w:tc>
      </w:tr>
    </w:tbl>
    <w:p w14:paraId="09D9D2D4" w14:textId="77777777" w:rsidR="00694F82" w:rsidRDefault="00694F82" w:rsidP="00694F82">
      <w:pPr>
        <w:spacing w:line="276" w:lineRule="auto"/>
        <w:jc w:val="both"/>
        <w:rPr>
          <w:rFonts w:ascii="Times New Roman" w:hAnsi="Times New Roman" w:cs="Times New Roman"/>
          <w:vanish/>
          <w:sz w:val="22"/>
          <w:szCs w:val="22"/>
          <w:lang w:val="es-ES"/>
        </w:rPr>
      </w:pPr>
    </w:p>
    <w:tbl>
      <w:tblPr>
        <w:tblW w:w="0" w:type="auto"/>
        <w:tblLayout w:type="fixed"/>
        <w:tblLook w:val="0000" w:firstRow="0" w:lastRow="0" w:firstColumn="0" w:lastColumn="0" w:noHBand="0" w:noVBand="0"/>
      </w:tblPr>
      <w:tblGrid>
        <w:gridCol w:w="1990"/>
        <w:gridCol w:w="7513"/>
      </w:tblGrid>
      <w:tr w:rsidR="00694F82" w14:paraId="4D07BA61" w14:textId="77777777" w:rsidTr="00061059">
        <w:trPr>
          <w:trHeight w:val="132"/>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95B3D7"/>
          </w:tcPr>
          <w:p w14:paraId="0479BB01" w14:textId="77777777" w:rsidR="00694F82" w:rsidRDefault="00694F82" w:rsidP="00061059">
            <w:pPr>
              <w:jc w:val="both"/>
            </w:pPr>
            <w:r>
              <w:rPr>
                <w:rFonts w:ascii="Times New Roman" w:hAnsi="Times New Roman" w:cs="Times New Roman"/>
                <w:b/>
                <w:bCs/>
                <w:sz w:val="22"/>
                <w:szCs w:val="22"/>
                <w:lang w:val="es-ES"/>
              </w:rPr>
              <w:t xml:space="preserve">Conclusiones y Recomendaciones </w:t>
            </w:r>
          </w:p>
        </w:tc>
      </w:tr>
      <w:tr w:rsidR="00694F82" w14:paraId="0CE8A8AB" w14:textId="77777777" w:rsidTr="00061059">
        <w:trPr>
          <w:trHeight w:val="975"/>
        </w:trPr>
        <w:tc>
          <w:tcPr>
            <w:tcW w:w="1990" w:type="dxa"/>
            <w:tcBorders>
              <w:top w:val="single" w:sz="4" w:space="0" w:color="000000"/>
              <w:left w:val="single" w:sz="4" w:space="0" w:color="000000"/>
              <w:bottom w:val="single" w:sz="4" w:space="0" w:color="000000"/>
            </w:tcBorders>
            <w:shd w:val="clear" w:color="auto" w:fill="auto"/>
          </w:tcPr>
          <w:p w14:paraId="3C85EABD" w14:textId="77777777" w:rsidR="00694F82" w:rsidRPr="00032134" w:rsidRDefault="00694F82" w:rsidP="00061059">
            <w:pPr>
              <w:spacing w:before="240"/>
              <w:contextualSpacing/>
              <w:jc w:val="both"/>
              <w:rPr>
                <w:lang w:val="es-EC"/>
              </w:rPr>
            </w:pPr>
            <w:r>
              <w:rPr>
                <w:rFonts w:ascii="Times New Roman" w:hAnsi="Times New Roman" w:cs="Times New Roman"/>
                <w:b/>
                <w:sz w:val="20"/>
                <w:szCs w:val="20"/>
                <w:lang w:val="es-ES"/>
              </w:rPr>
              <w:lastRenderedPageBreak/>
              <w:t xml:space="preserve">Conclusiones: </w:t>
            </w:r>
            <w:r>
              <w:rPr>
                <w:rFonts w:ascii="Times New Roman" w:hAnsi="Times New Roman" w:cs="Times New Roman"/>
                <w:color w:val="2E74B5"/>
                <w:sz w:val="12"/>
                <w:szCs w:val="20"/>
                <w:lang w:val="es-ES"/>
              </w:rPr>
              <w:t>(deberá constar en los antecedentes del convenio a suscribir)</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788B23C8" w14:textId="77777777" w:rsidR="00694F82" w:rsidRPr="0018616F" w:rsidRDefault="00694F82" w:rsidP="00061059">
            <w:pPr>
              <w:jc w:val="both"/>
              <w:rPr>
                <w:u w:val="single"/>
              </w:rPr>
            </w:pPr>
            <w:r>
              <w:rPr>
                <w:rFonts w:ascii="Times New Roman" w:hAnsi="Times New Roman" w:cs="Times New Roman"/>
                <w:color w:val="000000"/>
                <w:sz w:val="20"/>
                <w:szCs w:val="20"/>
                <w:lang w:val="es-EC"/>
              </w:rPr>
              <w:t>{</w:t>
            </w:r>
            <w:proofErr w:type="spellStart"/>
            <w:r>
              <w:rPr>
                <w:rFonts w:ascii="Times New Roman" w:hAnsi="Times New Roman" w:cs="Times New Roman"/>
                <w:color w:val="000000"/>
                <w:sz w:val="20"/>
                <w:szCs w:val="20"/>
                <w:lang w:val="es-EC"/>
              </w:rPr>
              <w:t>conclusionesConvenio</w:t>
            </w:r>
            <w:proofErr w:type="spellEnd"/>
            <w:r>
              <w:rPr>
                <w:rFonts w:ascii="Times New Roman" w:hAnsi="Times New Roman" w:cs="Times New Roman"/>
                <w:color w:val="000000"/>
                <w:sz w:val="20"/>
                <w:szCs w:val="20"/>
                <w:lang w:val="es-EC"/>
              </w:rPr>
              <w:t>}</w:t>
            </w:r>
          </w:p>
        </w:tc>
      </w:tr>
      <w:tr w:rsidR="00694F82" w14:paraId="5418E152" w14:textId="77777777" w:rsidTr="00061059">
        <w:trPr>
          <w:trHeight w:val="975"/>
        </w:trPr>
        <w:tc>
          <w:tcPr>
            <w:tcW w:w="1990" w:type="dxa"/>
            <w:tcBorders>
              <w:top w:val="single" w:sz="4" w:space="0" w:color="000000"/>
              <w:left w:val="single" w:sz="4" w:space="0" w:color="000000"/>
              <w:bottom w:val="single" w:sz="4" w:space="0" w:color="000000"/>
            </w:tcBorders>
            <w:shd w:val="clear" w:color="auto" w:fill="auto"/>
          </w:tcPr>
          <w:p w14:paraId="549B6915" w14:textId="77777777" w:rsidR="00694F82" w:rsidRPr="00032134" w:rsidRDefault="00694F82" w:rsidP="00061059">
            <w:pPr>
              <w:spacing w:before="240"/>
              <w:contextualSpacing/>
              <w:jc w:val="both"/>
              <w:rPr>
                <w:lang w:val="es-EC"/>
              </w:rPr>
            </w:pPr>
            <w:r>
              <w:rPr>
                <w:rFonts w:ascii="Times New Roman" w:hAnsi="Times New Roman" w:cs="Times New Roman"/>
                <w:b/>
                <w:sz w:val="20"/>
                <w:szCs w:val="20"/>
                <w:lang w:val="es-ES"/>
              </w:rPr>
              <w:t xml:space="preserve">Recomendaciones: </w:t>
            </w:r>
            <w:r>
              <w:rPr>
                <w:rFonts w:ascii="Times New Roman" w:hAnsi="Times New Roman" w:cs="Times New Roman"/>
                <w:color w:val="2E74B5"/>
                <w:sz w:val="12"/>
                <w:szCs w:val="20"/>
                <w:lang w:val="es-ES"/>
              </w:rPr>
              <w:t>(deberá constar en los antecedentes del convenio a suscribir)</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14:paraId="691B36F9" w14:textId="77777777" w:rsidR="00694F82" w:rsidRDefault="00694F82" w:rsidP="00061059">
            <w:pPr>
              <w:snapToGrid w:val="0"/>
              <w:jc w:val="both"/>
            </w:pPr>
            <w:r>
              <w:rPr>
                <w:rFonts w:ascii="Times New Roman" w:hAnsi="Times New Roman" w:cs="Times New Roman"/>
                <w:color w:val="000000"/>
                <w:sz w:val="20"/>
                <w:szCs w:val="20"/>
                <w:lang w:val="es-EC"/>
              </w:rPr>
              <w:t>{</w:t>
            </w:r>
            <w:proofErr w:type="spellStart"/>
            <w:r>
              <w:rPr>
                <w:rFonts w:ascii="Times New Roman" w:hAnsi="Times New Roman" w:cs="Times New Roman"/>
                <w:color w:val="000000"/>
                <w:sz w:val="20"/>
                <w:szCs w:val="20"/>
                <w:lang w:val="es-EC"/>
              </w:rPr>
              <w:t>recomendacionesConvenio</w:t>
            </w:r>
            <w:proofErr w:type="spellEnd"/>
            <w:r>
              <w:rPr>
                <w:rFonts w:ascii="Times New Roman" w:hAnsi="Times New Roman" w:cs="Times New Roman"/>
                <w:color w:val="000000"/>
                <w:sz w:val="20"/>
                <w:szCs w:val="20"/>
                <w:lang w:val="es-EC"/>
              </w:rPr>
              <w:t>}</w:t>
            </w:r>
          </w:p>
        </w:tc>
      </w:tr>
      <w:tr w:rsidR="00694F82" w14:paraId="67825B6F" w14:textId="77777777" w:rsidTr="00061059">
        <w:trPr>
          <w:trHeight w:val="1304"/>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88F216" w14:textId="77777777" w:rsidR="00694F82" w:rsidRPr="00032134" w:rsidRDefault="00694F82" w:rsidP="00061059">
            <w:pPr>
              <w:jc w:val="both"/>
              <w:rPr>
                <w:lang w:val="es-EC"/>
              </w:rPr>
            </w:pPr>
            <w:r>
              <w:rPr>
                <w:rFonts w:ascii="Times New Roman" w:hAnsi="Times New Roman" w:cs="Times New Roman"/>
                <w:b/>
                <w:sz w:val="20"/>
                <w:szCs w:val="20"/>
                <w:lang w:val="es-ES"/>
              </w:rPr>
              <w:t>Elaborado y Revisado por:</w:t>
            </w:r>
          </w:p>
          <w:p w14:paraId="75BC1406" w14:textId="77777777" w:rsidR="00694F82" w:rsidRDefault="00694F82" w:rsidP="00061059">
            <w:pPr>
              <w:jc w:val="both"/>
              <w:rPr>
                <w:rFonts w:ascii="Times New Roman" w:hAnsi="Times New Roman" w:cs="Times New Roman"/>
                <w:b/>
                <w:sz w:val="20"/>
                <w:szCs w:val="20"/>
                <w:lang w:val="es-ES"/>
              </w:rPr>
            </w:pPr>
          </w:p>
          <w:p w14:paraId="4B5928CF" w14:textId="77777777" w:rsidR="00694F82" w:rsidRDefault="00694F82" w:rsidP="00061059">
            <w:pPr>
              <w:jc w:val="both"/>
              <w:rPr>
                <w:rFonts w:ascii="Times New Roman" w:hAnsi="Times New Roman" w:cs="Times New Roman"/>
                <w:b/>
                <w:sz w:val="22"/>
                <w:szCs w:val="22"/>
                <w:lang w:val="es-ES"/>
              </w:rPr>
            </w:pPr>
          </w:p>
          <w:p w14:paraId="367F6624" w14:textId="2986B871" w:rsidR="00694F82" w:rsidRDefault="00694F82" w:rsidP="00361AB5">
            <w:pPr>
              <w:jc w:val="center"/>
              <w:rPr>
                <w:rFonts w:ascii="Times New Roman" w:hAnsi="Times New Roman" w:cs="Times New Roman"/>
                <w:sz w:val="22"/>
                <w:szCs w:val="22"/>
                <w:lang w:val="es-ES" w:eastAsia="es-EC"/>
              </w:rPr>
            </w:pPr>
            <w:permStart w:id="852365343" w:edGrp="everyone"/>
            <w:r>
              <w:rPr>
                <w:noProof/>
              </w:rPr>
              <mc:AlternateContent>
                <mc:Choice Requires="wps">
                  <w:drawing>
                    <wp:anchor distT="0" distB="0" distL="114300" distR="114300" simplePos="0" relativeHeight="251659264" behindDoc="0" locked="0" layoutInCell="1" allowOverlap="1" wp14:anchorId="539E64F6" wp14:editId="1E6EE819">
                      <wp:simplePos x="0" y="0"/>
                      <wp:positionH relativeFrom="page">
                        <wp:posOffset>1629410</wp:posOffset>
                      </wp:positionH>
                      <wp:positionV relativeFrom="paragraph">
                        <wp:posOffset>129540</wp:posOffset>
                      </wp:positionV>
                      <wp:extent cx="2553335" cy="0"/>
                      <wp:effectExtent l="5080" t="9525" r="13335" b="952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333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486ABD" id="Conector recto 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8.3pt,10.2pt" to="329.3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" strokeweight=".26mm">
                      <v:stroke joinstyle="miter"/>
                      <w10:wrap anchorx="page"/>
                    </v:line>
                  </w:pict>
                </mc:Fallback>
              </mc:AlternateContent>
            </w:r>
            <w:r w:rsidR="00361AB5">
              <w:rPr>
                <w:rFonts w:ascii="Times New Roman" w:hAnsi="Times New Roman" w:cs="Times New Roman"/>
                <w:sz w:val="22"/>
                <w:szCs w:val="22"/>
                <w:lang w:val="es-ES" w:eastAsia="es-EC"/>
              </w:rPr>
              <w:t xml:space="preserve">                                   </w:t>
            </w:r>
          </w:p>
          <w:permEnd w:id="852365343"/>
          <w:p w14:paraId="507E3DDB" w14:textId="77777777" w:rsidR="00694F82" w:rsidRDefault="00694F82" w:rsidP="00061059">
            <w:pPr>
              <w:jc w:val="center"/>
              <w:rPr>
                <w:rFonts w:ascii="Times New Roman" w:hAnsi="Times New Roman" w:cs="Times New Roman"/>
                <w:i/>
                <w:sz w:val="16"/>
                <w:szCs w:val="20"/>
                <w:lang w:val="es-ES" w:eastAsia="es-EC"/>
              </w:rPr>
            </w:pPr>
          </w:p>
          <w:p w14:paraId="1617DF0A" w14:textId="77777777" w:rsidR="00694F82" w:rsidRPr="00032134" w:rsidRDefault="00694F82" w:rsidP="00061059">
            <w:pPr>
              <w:jc w:val="center"/>
              <w:rPr>
                <w:lang w:val="es-EC"/>
              </w:rPr>
            </w:pPr>
            <w:r>
              <w:rPr>
                <w:rFonts w:ascii="Times New Roman" w:hAnsi="Times New Roman" w:cs="Times New Roman"/>
                <w:i/>
                <w:sz w:val="16"/>
                <w:szCs w:val="20"/>
                <w:lang w:val="es-ES"/>
              </w:rPr>
              <w:t>{</w:t>
            </w:r>
            <w:proofErr w:type="spellStart"/>
            <w:r>
              <w:rPr>
                <w:rFonts w:ascii="Times New Roman" w:hAnsi="Times New Roman" w:cs="Times New Roman"/>
                <w:i/>
                <w:sz w:val="16"/>
                <w:szCs w:val="20"/>
                <w:lang w:val="es-ES"/>
              </w:rPr>
              <w:t>nombreAdminConvenio</w:t>
            </w:r>
            <w:proofErr w:type="spellEnd"/>
            <w:r>
              <w:rPr>
                <w:rFonts w:ascii="Times New Roman" w:hAnsi="Times New Roman" w:cs="Times New Roman"/>
                <w:i/>
                <w:sz w:val="16"/>
                <w:szCs w:val="20"/>
                <w:lang w:val="es-ES"/>
              </w:rPr>
              <w:t>} del Instituto Superior Tecnológico XXXXXXXXXXXXX</w:t>
            </w:r>
          </w:p>
          <w:p w14:paraId="2CD44C5D" w14:textId="77777777" w:rsidR="00694F82" w:rsidRDefault="00694F82" w:rsidP="00061059">
            <w:pPr>
              <w:contextualSpacing/>
              <w:jc w:val="both"/>
              <w:rPr>
                <w:rFonts w:ascii="Times New Roman" w:hAnsi="Times New Roman" w:cs="Times New Roman"/>
                <w:b/>
                <w:i/>
                <w:sz w:val="20"/>
                <w:szCs w:val="20"/>
                <w:lang w:val="es-ES"/>
              </w:rPr>
            </w:pPr>
          </w:p>
        </w:tc>
      </w:tr>
      <w:tr w:rsidR="00694F82" w14:paraId="4E3C5325" w14:textId="77777777" w:rsidTr="00061059">
        <w:trPr>
          <w:trHeight w:val="342"/>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FA8E63" w14:textId="77777777" w:rsidR="00694F82" w:rsidRPr="00032134" w:rsidRDefault="00694F82" w:rsidP="00061059">
            <w:pPr>
              <w:jc w:val="both"/>
              <w:rPr>
                <w:lang w:val="es-EC"/>
              </w:rPr>
            </w:pPr>
            <w:r>
              <w:rPr>
                <w:rFonts w:ascii="Times New Roman" w:hAnsi="Times New Roman" w:cs="Times New Roman"/>
                <w:b/>
                <w:sz w:val="20"/>
                <w:szCs w:val="20"/>
                <w:lang w:val="es-ES"/>
              </w:rPr>
              <w:t>Aprobado por:</w:t>
            </w:r>
          </w:p>
          <w:p w14:paraId="3D35365E" w14:textId="77777777" w:rsidR="00694F82" w:rsidRDefault="00694F82" w:rsidP="00061059">
            <w:pPr>
              <w:jc w:val="both"/>
              <w:rPr>
                <w:rFonts w:ascii="Times New Roman" w:hAnsi="Times New Roman" w:cs="Times New Roman"/>
                <w:b/>
                <w:sz w:val="20"/>
                <w:szCs w:val="20"/>
                <w:lang w:val="es-ES"/>
              </w:rPr>
            </w:pPr>
          </w:p>
          <w:p w14:paraId="3D739C26" w14:textId="77777777" w:rsidR="00694F82" w:rsidRDefault="00694F82" w:rsidP="00061059">
            <w:pPr>
              <w:jc w:val="both"/>
              <w:rPr>
                <w:rFonts w:ascii="Times New Roman" w:hAnsi="Times New Roman" w:cs="Times New Roman"/>
                <w:b/>
                <w:sz w:val="20"/>
                <w:szCs w:val="20"/>
                <w:lang w:val="es-ES"/>
              </w:rPr>
            </w:pPr>
          </w:p>
          <w:p w14:paraId="173A3C24" w14:textId="77777777" w:rsidR="00694F82" w:rsidRDefault="00694F82" w:rsidP="00061059">
            <w:pPr>
              <w:jc w:val="both"/>
              <w:rPr>
                <w:rFonts w:ascii="Times New Roman" w:hAnsi="Times New Roman" w:cs="Times New Roman"/>
                <w:sz w:val="20"/>
                <w:szCs w:val="20"/>
                <w:lang w:val="es-ES"/>
              </w:rPr>
            </w:pPr>
          </w:p>
          <w:p w14:paraId="3021FEDB" w14:textId="77777777" w:rsidR="00694F82" w:rsidRDefault="00694F82" w:rsidP="00061059">
            <w:pPr>
              <w:jc w:val="both"/>
              <w:rPr>
                <w:rFonts w:ascii="Times New Roman" w:hAnsi="Times New Roman" w:cs="Times New Roman"/>
                <w:sz w:val="20"/>
                <w:szCs w:val="20"/>
                <w:lang w:val="es-ES"/>
              </w:rPr>
            </w:pPr>
          </w:p>
          <w:p w14:paraId="233ADFDE" w14:textId="0A53A74A" w:rsidR="00694F82" w:rsidRDefault="00694F82" w:rsidP="00061059">
            <w:pPr>
              <w:jc w:val="center"/>
              <w:rPr>
                <w:rFonts w:ascii="Times New Roman" w:hAnsi="Times New Roman" w:cs="Times New Roman"/>
                <w:sz w:val="22"/>
                <w:szCs w:val="22"/>
                <w:lang w:val="es-ES" w:eastAsia="es-EC"/>
              </w:rPr>
            </w:pPr>
            <w:permStart w:id="1404918705" w:edGrp="everyone"/>
            <w:r>
              <w:rPr>
                <w:noProof/>
              </w:rPr>
              <mc:AlternateContent>
                <mc:Choice Requires="wps">
                  <w:drawing>
                    <wp:anchor distT="0" distB="0" distL="114300" distR="114300" simplePos="0" relativeHeight="251660288" behindDoc="0" locked="0" layoutInCell="1" allowOverlap="1" wp14:anchorId="7E9408BB" wp14:editId="71274374">
                      <wp:simplePos x="0" y="0"/>
                      <wp:positionH relativeFrom="page">
                        <wp:posOffset>1612900</wp:posOffset>
                      </wp:positionH>
                      <wp:positionV relativeFrom="paragraph">
                        <wp:posOffset>134620</wp:posOffset>
                      </wp:positionV>
                      <wp:extent cx="2553335" cy="0"/>
                      <wp:effectExtent l="7620" t="5715" r="10795" b="13335"/>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333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669250"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pt,10.6pt" to="328.0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" strokeweight=".26mm">
                      <v:stroke joinstyle="miter"/>
                      <w10:wrap anchorx="page"/>
                    </v:line>
                  </w:pict>
                </mc:Fallback>
              </mc:AlternateContent>
            </w:r>
            <w:r>
              <w:rPr>
                <w:rFonts w:ascii="Times New Roman" w:hAnsi="Times New Roman" w:cs="Times New Roman"/>
                <w:sz w:val="22"/>
                <w:szCs w:val="22"/>
                <w:lang w:val="es-ES" w:eastAsia="es-EC"/>
              </w:rPr>
              <w:t xml:space="preserve">                                  </w:t>
            </w:r>
          </w:p>
          <w:permEnd w:id="1404918705"/>
          <w:p w14:paraId="24AB05FE" w14:textId="77777777" w:rsidR="00694F82" w:rsidRPr="00032134" w:rsidRDefault="00694F82" w:rsidP="00061059">
            <w:pPr>
              <w:jc w:val="center"/>
              <w:rPr>
                <w:lang w:val="es-EC"/>
              </w:rPr>
            </w:pPr>
            <w:r>
              <w:rPr>
                <w:rFonts w:ascii="Times New Roman" w:hAnsi="Times New Roman" w:cs="Times New Roman"/>
                <w:i/>
                <w:sz w:val="16"/>
                <w:szCs w:val="20"/>
                <w:lang w:val="es-ES"/>
              </w:rPr>
              <w:t>Rector/a del Instituto</w:t>
            </w:r>
          </w:p>
          <w:p w14:paraId="5011998B" w14:textId="77777777" w:rsidR="00694F82" w:rsidRDefault="00694F82" w:rsidP="00061059">
            <w:pPr>
              <w:jc w:val="both"/>
              <w:rPr>
                <w:rFonts w:ascii="Times New Roman" w:hAnsi="Times New Roman" w:cs="Times New Roman"/>
                <w:b/>
                <w:i/>
                <w:sz w:val="20"/>
                <w:szCs w:val="20"/>
                <w:lang w:val="es-ES"/>
              </w:rPr>
            </w:pPr>
          </w:p>
        </w:tc>
      </w:tr>
      <w:tr w:rsidR="00694F82" w14:paraId="100F3055" w14:textId="77777777" w:rsidTr="00061059">
        <w:trPr>
          <w:trHeight w:val="256"/>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95B3D7"/>
          </w:tcPr>
          <w:p w14:paraId="7B4E909F" w14:textId="77777777" w:rsidR="00694F82" w:rsidRDefault="00694F82" w:rsidP="00061059">
            <w:pPr>
              <w:tabs>
                <w:tab w:val="center" w:pos="4499"/>
              </w:tabs>
              <w:jc w:val="both"/>
            </w:pPr>
            <w:r>
              <w:rPr>
                <w:rFonts w:ascii="Times New Roman" w:eastAsia="Times New Roman" w:hAnsi="Times New Roman" w:cs="Times New Roman"/>
                <w:i/>
                <w:sz w:val="16"/>
                <w:szCs w:val="22"/>
                <w:lang w:val="es-ES"/>
              </w:rPr>
              <w:t xml:space="preserve"> </w:t>
            </w:r>
            <w:r>
              <w:rPr>
                <w:rFonts w:ascii="Times New Roman" w:hAnsi="Times New Roman" w:cs="Times New Roman"/>
                <w:b/>
                <w:sz w:val="20"/>
                <w:szCs w:val="20"/>
                <w:shd w:val="clear" w:color="auto" w:fill="95B3D7"/>
                <w:lang w:val="es-ES"/>
              </w:rPr>
              <w:t>ANEXOS I: Documentos habilitantes</w:t>
            </w:r>
            <w:r>
              <w:rPr>
                <w:rFonts w:ascii="Times New Roman" w:hAnsi="Times New Roman" w:cs="Times New Roman"/>
                <w:b/>
                <w:sz w:val="20"/>
                <w:szCs w:val="20"/>
                <w:shd w:val="clear" w:color="auto" w:fill="95B3D7"/>
                <w:lang w:val="es-ES"/>
              </w:rPr>
              <w:tab/>
            </w:r>
          </w:p>
        </w:tc>
      </w:tr>
      <w:tr w:rsidR="00694F82" w14:paraId="42E1CDFB"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31BDD711" w14:textId="77777777" w:rsidR="00694F82" w:rsidRPr="00032134" w:rsidRDefault="00694F82" w:rsidP="00061059">
            <w:pPr>
              <w:jc w:val="both"/>
              <w:rPr>
                <w:lang w:val="es-EC"/>
              </w:rPr>
            </w:pPr>
            <w:r>
              <w:rPr>
                <w:rFonts w:ascii="Times New Roman" w:hAnsi="Times New Roman" w:cs="Times New Roman"/>
                <w:sz w:val="20"/>
                <w:szCs w:val="20"/>
                <w:lang w:val="es-ES"/>
              </w:rPr>
              <w:t xml:space="preserve">Copia simple de los documentos que acrediten la calidad del Representante Legal/ delegado o apoderado. </w:t>
            </w:r>
          </w:p>
          <w:p w14:paraId="5AF064C4"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 xml:space="preserve">Nota: </w:t>
            </w:r>
          </w:p>
          <w:p w14:paraId="535698E1"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*Para el caso de la persona jurídica de derecho privado solicitará el nombramiento debidamente inscrito en el Registro Mercantil.</w:t>
            </w:r>
          </w:p>
          <w:p w14:paraId="3C33DC3C"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*Para el caso de la persona jurídica de derecho público solicitará el nombramiento, acción de personal o credencial para el caso de dignidades de elección popular.</w:t>
            </w:r>
          </w:p>
          <w:p w14:paraId="2C94C43D"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 Para el caso de los delegados se presentará el documento que le acredite. (Acuerdo de Delegación Resolución, otros).</w:t>
            </w:r>
          </w:p>
          <w:p w14:paraId="623914DA" w14:textId="77777777" w:rsidR="00694F82" w:rsidRPr="00032134" w:rsidRDefault="00694F82" w:rsidP="00061059">
            <w:pPr>
              <w:jc w:val="both"/>
              <w:rPr>
                <w:lang w:val="es-EC"/>
              </w:rPr>
            </w:pPr>
            <w:r>
              <w:rPr>
                <w:rFonts w:ascii="Times New Roman" w:hAnsi="Times New Roman" w:cs="Times New Roman"/>
                <w:i/>
                <w:color w:val="365F91"/>
                <w:sz w:val="16"/>
                <w:szCs w:val="16"/>
                <w:lang w:val="es-ES"/>
              </w:rPr>
              <w:t>* Para el caso de los mandatarios, se deberá presentar el poder debidamente notariado.</w:t>
            </w:r>
          </w:p>
        </w:tc>
      </w:tr>
      <w:tr w:rsidR="00694F82" w14:paraId="236556BA"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6BA7E767" w14:textId="77777777" w:rsidR="00694F82" w:rsidRPr="00032134" w:rsidRDefault="00694F82" w:rsidP="00061059">
            <w:pPr>
              <w:jc w:val="both"/>
              <w:rPr>
                <w:lang w:val="es-EC"/>
              </w:rPr>
            </w:pPr>
            <w:r>
              <w:rPr>
                <w:rFonts w:ascii="Times New Roman" w:hAnsi="Times New Roman" w:cs="Times New Roman"/>
                <w:sz w:val="20"/>
                <w:szCs w:val="20"/>
                <w:lang w:val="es-ES"/>
              </w:rPr>
              <w:t>Copia simple de la cédula de identidad o pasaporte del representante legal/ delegado o apoderado legalmente facultado para suscribir convenios</w:t>
            </w:r>
          </w:p>
        </w:tc>
      </w:tr>
      <w:tr w:rsidR="00694F82" w14:paraId="45A67445"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01BCDE3D" w14:textId="77777777" w:rsidR="00694F82" w:rsidRPr="00032134" w:rsidRDefault="00694F82" w:rsidP="00061059">
            <w:pPr>
              <w:jc w:val="both"/>
              <w:rPr>
                <w:lang w:val="es-EC"/>
              </w:rPr>
            </w:pPr>
            <w:r>
              <w:rPr>
                <w:rFonts w:ascii="Times New Roman" w:hAnsi="Times New Roman" w:cs="Times New Roman"/>
                <w:sz w:val="20"/>
                <w:szCs w:val="20"/>
                <w:lang w:val="es-ES"/>
              </w:rPr>
              <w:t>Copia simple del Registro Único de Contribuyente (RUC)</w:t>
            </w:r>
          </w:p>
        </w:tc>
      </w:tr>
      <w:tr w:rsidR="00694F82" w14:paraId="0389EB87"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1DC7580F" w14:textId="77777777" w:rsidR="00694F82" w:rsidRDefault="00694F82" w:rsidP="00061059">
            <w:pPr>
              <w:jc w:val="both"/>
            </w:pPr>
            <w:r>
              <w:rPr>
                <w:rFonts w:ascii="Times New Roman" w:hAnsi="Times New Roman" w:cs="Times New Roman"/>
                <w:b/>
                <w:sz w:val="20"/>
                <w:szCs w:val="20"/>
                <w:lang w:val="es-ES"/>
              </w:rPr>
              <w:t>Del Instituto</w:t>
            </w:r>
          </w:p>
        </w:tc>
      </w:tr>
      <w:tr w:rsidR="00694F82" w14:paraId="49954915" w14:textId="77777777" w:rsidTr="00061059">
        <w:trPr>
          <w:trHeight w:val="224"/>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5D1D56BC" w14:textId="77777777" w:rsidR="00694F82" w:rsidRPr="00032134" w:rsidRDefault="00694F82" w:rsidP="00061059">
            <w:pPr>
              <w:jc w:val="both"/>
              <w:rPr>
                <w:lang w:val="es-EC"/>
              </w:rPr>
            </w:pPr>
            <w:r>
              <w:rPr>
                <w:rFonts w:ascii="Times New Roman" w:hAnsi="Times New Roman" w:cs="Times New Roman"/>
                <w:sz w:val="22"/>
                <w:szCs w:val="22"/>
                <w:lang w:val="es-ES"/>
              </w:rPr>
              <w:t>Copia simple de la acción de personal del Rector vigente y debidamente legalizado</w:t>
            </w:r>
          </w:p>
        </w:tc>
      </w:tr>
      <w:tr w:rsidR="00694F82" w14:paraId="42993023"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7F217BD9" w14:textId="77777777" w:rsidR="00694F82" w:rsidRPr="00032134" w:rsidRDefault="00694F82" w:rsidP="00061059">
            <w:pPr>
              <w:jc w:val="both"/>
              <w:rPr>
                <w:lang w:val="es-EC"/>
              </w:rPr>
            </w:pPr>
            <w:r>
              <w:rPr>
                <w:rFonts w:ascii="Times New Roman" w:hAnsi="Times New Roman" w:cs="Times New Roman"/>
                <w:sz w:val="22"/>
                <w:szCs w:val="22"/>
                <w:lang w:val="es-ES"/>
              </w:rPr>
              <w:t>Copia simple de la cédula de identidad del rector</w:t>
            </w:r>
          </w:p>
        </w:tc>
      </w:tr>
      <w:tr w:rsidR="00694F82" w14:paraId="54F56A7F"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09D895BF" w14:textId="77777777" w:rsidR="00694F82" w:rsidRPr="00032134" w:rsidRDefault="00694F82" w:rsidP="00061059">
            <w:pPr>
              <w:jc w:val="both"/>
              <w:rPr>
                <w:lang w:val="es-EC"/>
              </w:rPr>
            </w:pPr>
            <w:r>
              <w:rPr>
                <w:rFonts w:ascii="Times New Roman" w:hAnsi="Times New Roman" w:cs="Times New Roman"/>
                <w:sz w:val="22"/>
                <w:szCs w:val="22"/>
                <w:lang w:val="es-ES"/>
              </w:rPr>
              <w:t>Resolución de creación del Instituto</w:t>
            </w:r>
          </w:p>
        </w:tc>
      </w:tr>
      <w:tr w:rsidR="00694F82" w14:paraId="2B97FA10" w14:textId="77777777" w:rsidTr="00061059">
        <w:trPr>
          <w:trHeight w:val="149"/>
        </w:trPr>
        <w:tc>
          <w:tcPr>
            <w:tcW w:w="9503" w:type="dxa"/>
            <w:gridSpan w:val="2"/>
            <w:tcBorders>
              <w:top w:val="single" w:sz="4" w:space="0" w:color="000000"/>
              <w:left w:val="single" w:sz="4" w:space="0" w:color="000000"/>
              <w:bottom w:val="single" w:sz="4" w:space="0" w:color="000000"/>
              <w:right w:val="single" w:sz="4" w:space="0" w:color="000000"/>
            </w:tcBorders>
            <w:shd w:val="clear" w:color="auto" w:fill="auto"/>
          </w:tcPr>
          <w:p w14:paraId="6603671F" w14:textId="77777777" w:rsidR="00694F82" w:rsidRPr="00032134" w:rsidRDefault="00694F82" w:rsidP="00061059">
            <w:pPr>
              <w:jc w:val="both"/>
              <w:rPr>
                <w:lang w:val="es-EC"/>
              </w:rPr>
            </w:pPr>
            <w:r>
              <w:rPr>
                <w:rFonts w:ascii="Times New Roman" w:hAnsi="Times New Roman" w:cs="Times New Roman"/>
                <w:sz w:val="22"/>
                <w:szCs w:val="22"/>
                <w:lang w:val="es-ES"/>
              </w:rPr>
              <w:t>Resolución de aprobación, registro o regularización de la/s carrera/s expedido por el CES</w:t>
            </w:r>
          </w:p>
        </w:tc>
      </w:tr>
    </w:tbl>
    <w:p w14:paraId="226232B2" w14:textId="77777777" w:rsidR="005E0390" w:rsidRPr="00694F82" w:rsidRDefault="005E0390">
      <w:pPr>
        <w:rPr>
          <w:rFonts w:ascii="Times New Roman" w:hAnsi="Times New Roman" w:cs="Times New Roman"/>
          <w:lang w:val="es-EC"/>
        </w:rPr>
      </w:pPr>
    </w:p>
    <w:sectPr w:rsidR="005E0390" w:rsidRPr="00694F82" w:rsidSect="00694F82">
      <w:headerReference w:type="default" r:id="rId8"/>
      <w:footerReference w:type="default" r:id="rId9"/>
      <w:pgSz w:w="11906" w:h="16838"/>
      <w:pgMar w:top="1417" w:right="1701" w:bottom="1417" w:left="1701" w:header="2494" w:footer="24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79B2" w14:textId="77777777" w:rsidR="009F2045" w:rsidRDefault="009F2045" w:rsidP="00694F82">
      <w:r>
        <w:separator/>
      </w:r>
    </w:p>
  </w:endnote>
  <w:endnote w:type="continuationSeparator" w:id="0">
    <w:p w14:paraId="0735D490" w14:textId="77777777" w:rsidR="009F2045" w:rsidRDefault="009F2045" w:rsidP="0069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01"/>
    <w:family w:val="auto"/>
    <w:pitch w:val="variable"/>
  </w:font>
  <w:font w:name="Lohit Devanagari">
    <w:altName w:val="Calibri"/>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13A2" w14:textId="08A4F26B" w:rsidR="00694F82" w:rsidRDefault="00694F82">
    <w:pPr>
      <w:pStyle w:val="Piedepgina"/>
    </w:pPr>
    <w:r>
      <w:rPr>
        <w:noProof/>
      </w:rPr>
      <w:drawing>
        <wp:anchor distT="0" distB="0" distL="114300" distR="114300" simplePos="0" relativeHeight="251662336" behindDoc="0" locked="0" layoutInCell="1" allowOverlap="1" wp14:anchorId="6FAB9013" wp14:editId="33D407AA">
          <wp:simplePos x="0" y="0"/>
          <wp:positionH relativeFrom="column">
            <wp:posOffset>-260985</wp:posOffset>
          </wp:positionH>
          <wp:positionV relativeFrom="paragraph">
            <wp:posOffset>438150</wp:posOffset>
          </wp:positionV>
          <wp:extent cx="3514090" cy="723900"/>
          <wp:effectExtent l="0" t="0" r="0" b="0"/>
          <wp:wrapThrough wrapText="bothSides">
            <wp:wrapPolygon edited="0">
              <wp:start x="0" y="0"/>
              <wp:lineTo x="0" y="21032"/>
              <wp:lineTo x="21428" y="21032"/>
              <wp:lineTo x="21428"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4090" cy="723900"/>
                  </a:xfrm>
                  <a:prstGeom prst="rect">
                    <a:avLst/>
                  </a:prstGeom>
                  <a:noFill/>
                </pic:spPr>
              </pic:pic>
            </a:graphicData>
          </a:graphic>
        </wp:anchor>
      </w:drawing>
    </w:r>
    <w:r>
      <w:rPr>
        <w:noProof/>
      </w:rPr>
      <w:drawing>
        <wp:anchor distT="0" distB="0" distL="114300" distR="114300" simplePos="0" relativeHeight="251661312" behindDoc="0" locked="0" layoutInCell="1" allowOverlap="1" wp14:anchorId="769D8758" wp14:editId="3DEAEDE2">
          <wp:simplePos x="0" y="0"/>
          <wp:positionH relativeFrom="column">
            <wp:posOffset>3411220</wp:posOffset>
          </wp:positionH>
          <wp:positionV relativeFrom="paragraph">
            <wp:posOffset>391160</wp:posOffset>
          </wp:positionV>
          <wp:extent cx="2723515" cy="819150"/>
          <wp:effectExtent l="0" t="0" r="635" b="0"/>
          <wp:wrapThrough wrapText="bothSides">
            <wp:wrapPolygon edited="0">
              <wp:start x="0" y="0"/>
              <wp:lineTo x="0" y="21098"/>
              <wp:lineTo x="21454" y="21098"/>
              <wp:lineTo x="21454"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23515" cy="819150"/>
                  </a:xfrm>
                  <a:prstGeom prst="rect">
                    <a:avLst/>
                  </a:prstGeom>
                  <a:noFill/>
                </pic:spPr>
              </pic:pic>
            </a:graphicData>
          </a:graphic>
        </wp:anchor>
      </w:drawing>
    </w:r>
    <w:r>
      <w:rPr>
        <w:noProof/>
      </w:rPr>
      <w:drawing>
        <wp:anchor distT="0" distB="0" distL="114935" distR="114935" simplePos="0" relativeHeight="251660288" behindDoc="1" locked="0" layoutInCell="1" allowOverlap="1" wp14:anchorId="7DFF1F3A" wp14:editId="327B58D7">
          <wp:simplePos x="0" y="0"/>
          <wp:positionH relativeFrom="column">
            <wp:posOffset>4558030</wp:posOffset>
          </wp:positionH>
          <wp:positionV relativeFrom="paragraph">
            <wp:posOffset>9235440</wp:posOffset>
          </wp:positionV>
          <wp:extent cx="2715895" cy="817245"/>
          <wp:effectExtent l="0" t="0" r="8255" b="1905"/>
          <wp:wrapTight wrapText="bothSides">
            <wp:wrapPolygon edited="0">
              <wp:start x="0" y="0"/>
              <wp:lineTo x="0" y="21147"/>
              <wp:lineTo x="21514" y="21147"/>
              <wp:lineTo x="21514"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
                    <a:extLst>
                      <a:ext uri="{28A0092B-C50C-407E-A947-70E740481C1C}">
                        <a14:useLocalDpi xmlns:a14="http://schemas.microsoft.com/office/drawing/2010/main" val="0"/>
                      </a:ext>
                    </a:extLst>
                  </a:blip>
                  <a:srcRect l="66090" t="-79" r="-8" b="-79"/>
                  <a:stretch>
                    <a:fillRect/>
                  </a:stretch>
                </pic:blipFill>
                <pic:spPr bwMode="auto">
                  <a:xfrm>
                    <a:off x="0" y="0"/>
                    <a:ext cx="2715895" cy="8172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C395" w14:textId="77777777" w:rsidR="009F2045" w:rsidRDefault="009F2045" w:rsidP="00694F82">
      <w:r>
        <w:separator/>
      </w:r>
    </w:p>
  </w:footnote>
  <w:footnote w:type="continuationSeparator" w:id="0">
    <w:p w14:paraId="270E169F" w14:textId="77777777" w:rsidR="009F2045" w:rsidRDefault="009F2045" w:rsidP="00694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D32B" w14:textId="744C29DB" w:rsidR="00694F82" w:rsidRDefault="00694F82">
    <w:pPr>
      <w:pStyle w:val="Encabezado"/>
    </w:pPr>
    <w:r>
      <w:rPr>
        <w:noProof/>
      </w:rPr>
      <w:drawing>
        <wp:anchor distT="0" distB="0" distL="114935" distR="114935" simplePos="0" relativeHeight="251658240" behindDoc="1" locked="0" layoutInCell="1" allowOverlap="1" wp14:anchorId="05B159EF" wp14:editId="10E0FE2A">
          <wp:simplePos x="0" y="0"/>
          <wp:positionH relativeFrom="column">
            <wp:posOffset>-100965</wp:posOffset>
          </wp:positionH>
          <wp:positionV relativeFrom="paragraph">
            <wp:posOffset>-1076325</wp:posOffset>
          </wp:positionV>
          <wp:extent cx="1455420" cy="863600"/>
          <wp:effectExtent l="0" t="0" r="0" b="0"/>
          <wp:wrapTight wrapText="bothSides">
            <wp:wrapPolygon edited="0">
              <wp:start x="0" y="0"/>
              <wp:lineTo x="0" y="20965"/>
              <wp:lineTo x="21204" y="20965"/>
              <wp:lineTo x="21204"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1900" t="-73" r="79596" b="-73"/>
                  <a:stretch>
                    <a:fillRect/>
                  </a:stretch>
                </pic:blipFill>
                <pic:spPr bwMode="auto">
                  <a:xfrm>
                    <a:off x="0" y="0"/>
                    <a:ext cx="1455420" cy="8636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9264" behindDoc="1" locked="0" layoutInCell="1" allowOverlap="1" wp14:anchorId="7FD3DE2B" wp14:editId="77D5B5B6">
          <wp:simplePos x="0" y="0"/>
          <wp:positionH relativeFrom="margin">
            <wp:posOffset>3195320</wp:posOffset>
          </wp:positionH>
          <wp:positionV relativeFrom="paragraph">
            <wp:posOffset>-1066800</wp:posOffset>
          </wp:positionV>
          <wp:extent cx="2938145" cy="863600"/>
          <wp:effectExtent l="0" t="0" r="0" b="0"/>
          <wp:wrapTight wrapText="bothSides">
            <wp:wrapPolygon edited="0">
              <wp:start x="0" y="0"/>
              <wp:lineTo x="0" y="20965"/>
              <wp:lineTo x="21427" y="20965"/>
              <wp:lineTo x="21427"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62689" t="-73" r="-8" b="-73"/>
                  <a:stretch>
                    <a:fillRect/>
                  </a:stretch>
                </pic:blipFill>
                <pic:spPr bwMode="auto">
                  <a:xfrm>
                    <a:off x="0" y="0"/>
                    <a:ext cx="2938145" cy="8636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lowerLetter"/>
      <w:lvlText w:val="%1)"/>
      <w:lvlJc w:val="left"/>
      <w:pPr>
        <w:tabs>
          <w:tab w:val="num" w:pos="0"/>
        </w:tabs>
        <w:ind w:left="720" w:hanging="360"/>
      </w:pPr>
      <w:rPr>
        <w:b w:val="0"/>
        <w:bCs w:val="0"/>
        <w:sz w:val="22"/>
        <w:szCs w:val="22"/>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name w:val="WW8Num2"/>
    <w:lvl w:ilvl="0">
      <w:start w:val="1"/>
      <w:numFmt w:val="lowerLetter"/>
      <w:lvlText w:val="%1)"/>
      <w:lvlJc w:val="left"/>
      <w:pPr>
        <w:tabs>
          <w:tab w:val="num" w:pos="0"/>
        </w:tabs>
        <w:ind w:left="720" w:hanging="360"/>
      </w:pPr>
      <w:rPr>
        <w:rFonts w:eastAsia="Times New Roman" w:cs="Times New Roman"/>
        <w:b/>
        <w:bCs w:val="0"/>
        <w:color w:val="000000"/>
        <w:position w:val="0"/>
        <w:sz w:val="24"/>
        <w:szCs w:val="24"/>
        <w:vertAlign w:val="baseline"/>
      </w:rPr>
    </w:lvl>
    <w:lvl w:ilvl="1">
      <w:start w:val="1"/>
      <w:numFmt w:val="lowerLetter"/>
      <w:lvlText w:val="%2."/>
      <w:lvlJc w:val="left"/>
      <w:pPr>
        <w:tabs>
          <w:tab w:val="num" w:pos="0"/>
        </w:tabs>
        <w:ind w:left="1440" w:hanging="360"/>
      </w:pPr>
      <w:rPr>
        <w:position w:val="0"/>
        <w:sz w:val="24"/>
        <w:vertAlign w:val="baseline"/>
      </w:rPr>
    </w:lvl>
    <w:lvl w:ilvl="2">
      <w:start w:val="1"/>
      <w:numFmt w:val="lowerRoman"/>
      <w:lvlText w:val="%2.%3."/>
      <w:lvlJc w:val="right"/>
      <w:pPr>
        <w:tabs>
          <w:tab w:val="num" w:pos="0"/>
        </w:tabs>
        <w:ind w:left="2160" w:hanging="180"/>
      </w:pPr>
      <w:rPr>
        <w:position w:val="0"/>
        <w:sz w:val="24"/>
        <w:vertAlign w:val="baseline"/>
      </w:rPr>
    </w:lvl>
    <w:lvl w:ilvl="3">
      <w:start w:val="1"/>
      <w:numFmt w:val="decimal"/>
      <w:lvlText w:val="%2.%3.%4."/>
      <w:lvlJc w:val="left"/>
      <w:pPr>
        <w:tabs>
          <w:tab w:val="num" w:pos="0"/>
        </w:tabs>
        <w:ind w:left="2880" w:hanging="360"/>
      </w:pPr>
      <w:rPr>
        <w:position w:val="0"/>
        <w:sz w:val="24"/>
        <w:vertAlign w:val="baseline"/>
      </w:rPr>
    </w:lvl>
    <w:lvl w:ilvl="4">
      <w:start w:val="1"/>
      <w:numFmt w:val="lowerLetter"/>
      <w:lvlText w:val="%2.%3.%4.%5."/>
      <w:lvlJc w:val="left"/>
      <w:pPr>
        <w:tabs>
          <w:tab w:val="num" w:pos="0"/>
        </w:tabs>
        <w:ind w:left="3600" w:hanging="360"/>
      </w:pPr>
      <w:rPr>
        <w:position w:val="0"/>
        <w:sz w:val="24"/>
        <w:vertAlign w:val="baseline"/>
      </w:rPr>
    </w:lvl>
    <w:lvl w:ilvl="5">
      <w:start w:val="1"/>
      <w:numFmt w:val="lowerRoman"/>
      <w:lvlText w:val="%2.%3.%4.%5.%6."/>
      <w:lvlJc w:val="right"/>
      <w:pPr>
        <w:tabs>
          <w:tab w:val="num" w:pos="0"/>
        </w:tabs>
        <w:ind w:left="4320" w:hanging="180"/>
      </w:pPr>
      <w:rPr>
        <w:position w:val="0"/>
        <w:sz w:val="24"/>
        <w:vertAlign w:val="baseline"/>
      </w:rPr>
    </w:lvl>
    <w:lvl w:ilvl="6">
      <w:start w:val="1"/>
      <w:numFmt w:val="decimal"/>
      <w:lvlText w:val="%2.%3.%4.%5.%6.%7."/>
      <w:lvlJc w:val="left"/>
      <w:pPr>
        <w:tabs>
          <w:tab w:val="num" w:pos="0"/>
        </w:tabs>
        <w:ind w:left="5040" w:hanging="360"/>
      </w:pPr>
      <w:rPr>
        <w:position w:val="0"/>
        <w:sz w:val="24"/>
        <w:vertAlign w:val="baseline"/>
      </w:rPr>
    </w:lvl>
    <w:lvl w:ilvl="7">
      <w:start w:val="1"/>
      <w:numFmt w:val="lowerLetter"/>
      <w:lvlText w:val="%2.%3.%4.%5.%6.%7.%8."/>
      <w:lvlJc w:val="left"/>
      <w:pPr>
        <w:tabs>
          <w:tab w:val="num" w:pos="0"/>
        </w:tabs>
        <w:ind w:left="5760" w:hanging="360"/>
      </w:pPr>
      <w:rPr>
        <w:position w:val="0"/>
        <w:sz w:val="24"/>
        <w:vertAlign w:val="baseline"/>
      </w:rPr>
    </w:lvl>
    <w:lvl w:ilvl="8">
      <w:start w:val="1"/>
      <w:numFmt w:val="lowerRoman"/>
      <w:lvlText w:val="%2.%3.%4.%5.%6.%7.%8.%9."/>
      <w:lvlJc w:val="right"/>
      <w:pPr>
        <w:tabs>
          <w:tab w:val="num" w:pos="0"/>
        </w:tabs>
        <w:ind w:left="6480" w:hanging="180"/>
      </w:pPr>
      <w:rPr>
        <w:position w:val="0"/>
        <w:sz w:val="24"/>
        <w:vertAlign w:val="baseline"/>
      </w:rPr>
    </w:lvl>
  </w:abstractNum>
  <w:abstractNum w:abstractNumId="2" w15:restartNumberingAfterBreak="0">
    <w:nsid w:val="00000003"/>
    <w:multiLevelType w:val="singleLevel"/>
    <w:tmpl w:val="00000003"/>
    <w:name w:val="WW8Num6"/>
    <w:lvl w:ilvl="0">
      <w:numFmt w:val="bullet"/>
      <w:lvlText w:val="-"/>
      <w:lvlJc w:val="left"/>
      <w:pPr>
        <w:tabs>
          <w:tab w:val="num" w:pos="0"/>
        </w:tabs>
        <w:ind w:left="777" w:hanging="720"/>
      </w:pPr>
      <w:rPr>
        <w:rFonts w:ascii="Times New Roman" w:hAnsi="Times New Roman" w:cs="Times New Roman" w:hint="default"/>
        <w:sz w:val="22"/>
        <w:szCs w:val="22"/>
        <w:lang w:val="es-ES_tradnl" w:eastAsia="es-ES_tradnl"/>
      </w:rPr>
    </w:lvl>
  </w:abstractNum>
  <w:num w:numId="1" w16cid:durableId="602687733">
    <w:abstractNumId w:val="0"/>
  </w:num>
  <w:num w:numId="2" w16cid:durableId="446513107">
    <w:abstractNumId w:val="1"/>
  </w:num>
  <w:num w:numId="3" w16cid:durableId="134967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biKBMs1doZwSf9G4lkPRd8qOPq9GIIZKiU31rt9aRZaOQNwi7A7upA4W7f94GO9udBq9hYDsOJUQU2IhwCmp0g==" w:salt="SjGAB+NMAO//27UwdFG9OQ=="/>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7F"/>
    <w:rsid w:val="00361AB5"/>
    <w:rsid w:val="003F207F"/>
    <w:rsid w:val="00411C3A"/>
    <w:rsid w:val="005E0390"/>
    <w:rsid w:val="00694F82"/>
    <w:rsid w:val="00945AC4"/>
    <w:rsid w:val="009F204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075B8"/>
  <w15:chartTrackingRefBased/>
  <w15:docId w15:val="{806E52EB-E483-4F49-A897-F87D7520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82"/>
    <w:pPr>
      <w:suppressAutoHyphens/>
      <w:spacing w:after="0" w:line="240" w:lineRule="auto"/>
    </w:pPr>
    <w:rPr>
      <w:rFonts w:ascii="Calibri" w:eastAsia="Calibri" w:hAnsi="Calibri" w:cs="Calibri"/>
      <w:sz w:val="24"/>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4F82"/>
    <w:pPr>
      <w:tabs>
        <w:tab w:val="center" w:pos="4252"/>
        <w:tab w:val="right" w:pos="8504"/>
      </w:tabs>
    </w:pPr>
  </w:style>
  <w:style w:type="character" w:customStyle="1" w:styleId="EncabezadoCar">
    <w:name w:val="Encabezado Car"/>
    <w:basedOn w:val="Fuentedeprrafopredeter"/>
    <w:link w:val="Encabezado"/>
    <w:uiPriority w:val="99"/>
    <w:rsid w:val="00694F82"/>
  </w:style>
  <w:style w:type="paragraph" w:styleId="Piedepgina">
    <w:name w:val="footer"/>
    <w:basedOn w:val="Normal"/>
    <w:link w:val="PiedepginaCar"/>
    <w:uiPriority w:val="99"/>
    <w:unhideWhenUsed/>
    <w:rsid w:val="00694F82"/>
    <w:pPr>
      <w:tabs>
        <w:tab w:val="center" w:pos="4252"/>
        <w:tab w:val="right" w:pos="8504"/>
      </w:tabs>
    </w:pPr>
  </w:style>
  <w:style w:type="character" w:customStyle="1" w:styleId="PiedepginaCar">
    <w:name w:val="Pie de página Car"/>
    <w:basedOn w:val="Fuentedeprrafopredeter"/>
    <w:link w:val="Piedepgina"/>
    <w:uiPriority w:val="99"/>
    <w:rsid w:val="00694F82"/>
  </w:style>
  <w:style w:type="paragraph" w:customStyle="1" w:styleId="LO-normal">
    <w:name w:val="LO-normal"/>
    <w:rsid w:val="00694F82"/>
    <w:pPr>
      <w:suppressAutoHyphens/>
      <w:spacing w:after="0" w:line="240" w:lineRule="auto"/>
    </w:pPr>
    <w:rPr>
      <w:rFonts w:ascii="Liberation Serif" w:eastAsia="Noto Serif CJK SC" w:hAnsi="Liberation Serif" w:cs="Lohit Devanagar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C5BFD-7EC3-4AD2-99FE-377541C70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1465</Words>
  <Characters>8058</Characters>
  <Application>Microsoft Office Word</Application>
  <DocSecurity>8</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cardenas mora</dc:creator>
  <cp:keywords/>
  <dc:description/>
  <cp:lastModifiedBy>oscar cardenas mora</cp:lastModifiedBy>
  <cp:revision>3</cp:revision>
  <dcterms:created xsi:type="dcterms:W3CDTF">2022-06-25T05:03:00Z</dcterms:created>
  <dcterms:modified xsi:type="dcterms:W3CDTF">2022-06-25T05:21:00Z</dcterms:modified>
</cp:coreProperties>
</file>